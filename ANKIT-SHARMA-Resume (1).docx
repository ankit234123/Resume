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dxa"/>
        <w:tblLayout w:type="fixed"/>
        <w:tblCellMar>
          <w:left w:w="0" w:type="dxa"/>
          <w:right w:w="0" w:type="dxa"/>
        </w:tblCellMar>
        <w:tblLook w:val="05E0" w:firstRow="1" w:lastRow="1" w:firstColumn="1" w:lastColumn="1" w:noHBand="0" w:noVBand="1"/>
      </w:tblPr>
      <w:tblGrid>
        <w:gridCol w:w="4260"/>
        <w:gridCol w:w="7980"/>
      </w:tblGrid>
      <w:tr w:rsidR="005A5E98" w14:paraId="4BE835F0" w14:textId="77777777" w:rsidTr="00064E77">
        <w:trPr>
          <w:trHeight w:val="15200"/>
          <w:tblCellSpacing w:w="0" w:type="dxa"/>
        </w:trPr>
        <w:tc>
          <w:tcPr>
            <w:tcW w:w="4260" w:type="dxa"/>
            <w:shd w:val="clear" w:color="auto" w:fill="D1D9EB"/>
            <w:noWrap/>
            <w:tcMar>
              <w:top w:w="0" w:type="dxa"/>
              <w:left w:w="0" w:type="dxa"/>
              <w:bottom w:w="600" w:type="dxa"/>
              <w:right w:w="0" w:type="dxa"/>
            </w:tcMar>
            <w:hideMark/>
          </w:tcPr>
          <w:tbl>
            <w:tblPr>
              <w:tblW w:w="4260" w:type="dxa"/>
              <w:tblCellSpacing w:w="0" w:type="dxa"/>
              <w:tblLayout w:type="fixed"/>
              <w:tblCellMar>
                <w:left w:w="0" w:type="dxa"/>
                <w:right w:w="300" w:type="dxa"/>
              </w:tblCellMar>
              <w:tblLook w:val="05E0" w:firstRow="1" w:lastRow="1" w:firstColumn="1" w:lastColumn="1" w:noHBand="0" w:noVBand="1"/>
            </w:tblPr>
            <w:tblGrid>
              <w:gridCol w:w="4260"/>
            </w:tblGrid>
            <w:tr w:rsidR="005A5E98" w14:paraId="62266CED" w14:textId="77777777" w:rsidTr="00064E77">
              <w:trPr>
                <w:trHeight w:hRule="exact" w:val="3931"/>
                <w:tblCellSpacing w:w="0" w:type="dxa"/>
              </w:trPr>
              <w:tc>
                <w:tcPr>
                  <w:tcW w:w="4260" w:type="dxa"/>
                  <w:shd w:val="clear" w:color="auto" w:fill="8CA0CC"/>
                  <w:tcMar>
                    <w:top w:w="600" w:type="dxa"/>
                    <w:left w:w="300" w:type="dxa"/>
                    <w:bottom w:w="400" w:type="dxa"/>
                    <w:right w:w="0" w:type="dxa"/>
                  </w:tcMar>
                  <w:hideMark/>
                </w:tcPr>
                <w:p w14:paraId="64BB0DE5" w14:textId="77777777" w:rsidR="005A5E98" w:rsidRPr="00064E77" w:rsidRDefault="00064E77" w:rsidP="00064E77">
                  <w:pPr>
                    <w:pStyle w:val="div"/>
                    <w:spacing w:line="540" w:lineRule="exact"/>
                    <w:ind w:left="300" w:right="300"/>
                    <w:rPr>
                      <w:rStyle w:val="divdocumentleft-box"/>
                      <w:rFonts w:ascii="Trebuchet MS" w:eastAsia="Trebuchet MS" w:hAnsi="Trebuchet MS" w:cs="Trebuchet MS"/>
                      <w:b/>
                      <w:bCs/>
                      <w:caps/>
                      <w:color w:val="343B30"/>
                      <w:spacing w:val="10"/>
                      <w:sz w:val="56"/>
                      <w:szCs w:val="56"/>
                    </w:rPr>
                  </w:pPr>
                  <w:r w:rsidRPr="00064E77">
                    <w:rPr>
                      <w:rStyle w:val="divdocumentleft-box"/>
                      <w:rFonts w:ascii="Trebuchet MS" w:eastAsia="Trebuchet MS" w:hAnsi="Trebuchet MS" w:cs="Trebuchet MS"/>
                      <w:b/>
                      <w:bCs/>
                      <w:caps/>
                      <w:color w:val="343B30"/>
                      <w:spacing w:val="10"/>
                      <w:sz w:val="56"/>
                      <w:szCs w:val="56"/>
                    </w:rPr>
                    <w:t>ANKIT</w:t>
                  </w:r>
                </w:p>
                <w:p w14:paraId="771101B3" w14:textId="77777777" w:rsidR="005A5E98" w:rsidRPr="00064E77" w:rsidRDefault="00064E77" w:rsidP="00064E77">
                  <w:pPr>
                    <w:pStyle w:val="div"/>
                    <w:spacing w:line="540" w:lineRule="exact"/>
                    <w:ind w:left="300" w:right="300"/>
                    <w:rPr>
                      <w:rStyle w:val="divdocumentleft-box"/>
                      <w:rFonts w:ascii="Trebuchet MS" w:eastAsia="Trebuchet MS" w:hAnsi="Trebuchet MS" w:cs="Trebuchet MS"/>
                      <w:b/>
                      <w:bCs/>
                      <w:caps/>
                      <w:color w:val="343B30"/>
                      <w:spacing w:val="10"/>
                      <w:sz w:val="56"/>
                      <w:szCs w:val="56"/>
                    </w:rPr>
                  </w:pPr>
                  <w:r w:rsidRPr="00064E77">
                    <w:rPr>
                      <w:rStyle w:val="divdocumentleft-box"/>
                      <w:rFonts w:ascii="Trebuchet MS" w:eastAsia="Trebuchet MS" w:hAnsi="Trebuchet MS" w:cs="Trebuchet MS"/>
                      <w:b/>
                      <w:bCs/>
                      <w:caps/>
                      <w:color w:val="343B30"/>
                      <w:spacing w:val="10"/>
                      <w:sz w:val="56"/>
                      <w:szCs w:val="56"/>
                    </w:rPr>
                    <w:t>SHARMA</w:t>
                  </w:r>
                </w:p>
                <w:p w14:paraId="627B255D" w14:textId="4B6B466C" w:rsidR="005A5E98" w:rsidRPr="00064E77" w:rsidRDefault="003B3FF2" w:rsidP="00064E77">
                  <w:pPr>
                    <w:pStyle w:val="div"/>
                    <w:spacing w:after="200" w:line="260" w:lineRule="atLeast"/>
                    <w:ind w:left="300" w:right="300"/>
                    <w:rPr>
                      <w:rStyle w:val="divdocumentleft-box"/>
                      <w:rFonts w:ascii="Trebuchet MS" w:eastAsia="Trebuchet MS" w:hAnsi="Trebuchet MS" w:cs="Trebuchet MS"/>
                      <w:color w:val="343B30"/>
                      <w:sz w:val="20"/>
                      <w:szCs w:val="20"/>
                    </w:rPr>
                  </w:pPr>
                  <w:r w:rsidRPr="00064E77">
                    <w:rPr>
                      <w:rStyle w:val="divdocumentleft-box"/>
                      <w:rFonts w:ascii="Trebuchet MS" w:eastAsia="Trebuchet MS" w:hAnsi="Trebuchet MS" w:cs="Trebuchet MS"/>
                      <w:noProof/>
                      <w:color w:val="343B30"/>
                      <w:sz w:val="20"/>
                      <w:szCs w:val="20"/>
                    </w:rPr>
                    <w:drawing>
                      <wp:inline distT="0" distB="0" distL="0" distR="0" wp14:anchorId="5B8B2946" wp14:editId="0519D775">
                        <wp:extent cx="44767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 cy="9525"/>
                                </a:xfrm>
                                <a:prstGeom prst="rect">
                                  <a:avLst/>
                                </a:prstGeom>
                                <a:noFill/>
                                <a:ln>
                                  <a:noFill/>
                                </a:ln>
                              </pic:spPr>
                            </pic:pic>
                          </a:graphicData>
                        </a:graphic>
                      </wp:inline>
                    </w:drawing>
                  </w:r>
                </w:p>
                <w:tbl>
                  <w:tblPr>
                    <w:tblW w:w="0" w:type="auto"/>
                    <w:tblCellSpacing w:w="0" w:type="dxa"/>
                    <w:tblInd w:w="300" w:type="dxa"/>
                    <w:tblLayout w:type="fixed"/>
                    <w:tblCellMar>
                      <w:left w:w="0" w:type="dxa"/>
                      <w:right w:w="0" w:type="dxa"/>
                    </w:tblCellMar>
                    <w:tblLook w:val="05E0" w:firstRow="1" w:lastRow="1" w:firstColumn="1" w:lastColumn="1" w:noHBand="0" w:noVBand="1"/>
                  </w:tblPr>
                  <w:tblGrid>
                    <w:gridCol w:w="460"/>
                    <w:gridCol w:w="3400"/>
                  </w:tblGrid>
                  <w:tr w:rsidR="005A5E98" w14:paraId="0337AB23" w14:textId="77777777" w:rsidTr="00064E77">
                    <w:trPr>
                      <w:tblCellSpacing w:w="0" w:type="dxa"/>
                    </w:trPr>
                    <w:tc>
                      <w:tcPr>
                        <w:tcW w:w="460" w:type="dxa"/>
                        <w:tcMar>
                          <w:top w:w="120" w:type="dxa"/>
                          <w:left w:w="0" w:type="dxa"/>
                          <w:bottom w:w="0" w:type="dxa"/>
                          <w:right w:w="40" w:type="dxa"/>
                        </w:tcMar>
                        <w:hideMark/>
                      </w:tcPr>
                      <w:p w14:paraId="29554C02" w14:textId="6345023B" w:rsidR="005A5E98" w:rsidRPr="00064E77" w:rsidRDefault="003B3FF2">
                        <w:pPr>
                          <w:rPr>
                            <w:rStyle w:val="divdocumentleft-box"/>
                            <w:rFonts w:ascii="Trebuchet MS" w:eastAsia="Trebuchet MS" w:hAnsi="Trebuchet MS" w:cs="Trebuchet MS"/>
                            <w:color w:val="343B30"/>
                            <w:sz w:val="20"/>
                            <w:szCs w:val="20"/>
                          </w:rPr>
                        </w:pPr>
                        <w:r w:rsidRPr="00064E77">
                          <w:rPr>
                            <w:rStyle w:val="adrsfirstcell"/>
                            <w:rFonts w:ascii="Trebuchet MS" w:eastAsia="Trebuchet MS" w:hAnsi="Trebuchet MS" w:cs="Trebuchet MS"/>
                            <w:noProof/>
                            <w:color w:val="343B30"/>
                            <w:sz w:val="20"/>
                            <w:szCs w:val="20"/>
                          </w:rPr>
                          <w:drawing>
                            <wp:inline distT="0" distB="0" distL="0" distR="0" wp14:anchorId="04BB554C" wp14:editId="070844D3">
                              <wp:extent cx="219075" cy="219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3400" w:type="dxa"/>
                        <w:tcMar>
                          <w:top w:w="120" w:type="dxa"/>
                          <w:left w:w="0" w:type="dxa"/>
                          <w:bottom w:w="0" w:type="dxa"/>
                          <w:right w:w="500" w:type="dxa"/>
                        </w:tcMar>
                        <w:vAlign w:val="center"/>
                        <w:hideMark/>
                      </w:tcPr>
                      <w:p w14:paraId="4851BFCB" w14:textId="77777777" w:rsidR="005A5E98" w:rsidRPr="00064E77" w:rsidRDefault="00064E77">
                        <w:pPr>
                          <w:rPr>
                            <w:rStyle w:val="adrsfirstcell"/>
                            <w:rFonts w:ascii="Trebuchet MS" w:eastAsia="Trebuchet MS" w:hAnsi="Trebuchet MS" w:cs="Trebuchet MS"/>
                            <w:color w:val="343B30"/>
                            <w:sz w:val="20"/>
                            <w:szCs w:val="20"/>
                          </w:rPr>
                        </w:pPr>
                        <w:r w:rsidRPr="00064E77">
                          <w:rPr>
                            <w:rStyle w:val="adrssecondcell"/>
                            <w:rFonts w:ascii="Trebuchet MS" w:eastAsia="Trebuchet MS" w:hAnsi="Trebuchet MS" w:cs="Trebuchet MS"/>
                            <w:color w:val="343B30"/>
                            <w:sz w:val="20"/>
                            <w:szCs w:val="20"/>
                          </w:rPr>
                          <w:t>a12sharma@ryerson.ca</w:t>
                        </w:r>
                      </w:p>
                    </w:tc>
                  </w:tr>
                  <w:tr w:rsidR="005A5E98" w14:paraId="4DBD746B" w14:textId="77777777" w:rsidTr="00064E77">
                    <w:trPr>
                      <w:tblCellSpacing w:w="0" w:type="dxa"/>
                    </w:trPr>
                    <w:tc>
                      <w:tcPr>
                        <w:tcW w:w="460" w:type="dxa"/>
                        <w:tcMar>
                          <w:top w:w="120" w:type="dxa"/>
                          <w:left w:w="0" w:type="dxa"/>
                          <w:bottom w:w="0" w:type="dxa"/>
                          <w:right w:w="40" w:type="dxa"/>
                        </w:tcMar>
                        <w:hideMark/>
                      </w:tcPr>
                      <w:p w14:paraId="09AD0FC5" w14:textId="0CF1C5DE" w:rsidR="005A5E98" w:rsidRPr="00064E77" w:rsidRDefault="003B3FF2">
                        <w:pPr>
                          <w:rPr>
                            <w:rStyle w:val="adrssecondcell"/>
                            <w:rFonts w:ascii="Trebuchet MS" w:eastAsia="Trebuchet MS" w:hAnsi="Trebuchet MS" w:cs="Trebuchet MS"/>
                            <w:color w:val="343B30"/>
                            <w:sz w:val="20"/>
                            <w:szCs w:val="20"/>
                          </w:rPr>
                        </w:pPr>
                        <w:r w:rsidRPr="00064E77">
                          <w:rPr>
                            <w:rStyle w:val="adrsfirstcell"/>
                            <w:rFonts w:ascii="Trebuchet MS" w:eastAsia="Trebuchet MS" w:hAnsi="Trebuchet MS" w:cs="Trebuchet MS"/>
                            <w:noProof/>
                            <w:color w:val="343B30"/>
                            <w:sz w:val="20"/>
                            <w:szCs w:val="20"/>
                          </w:rPr>
                          <w:drawing>
                            <wp:inline distT="0" distB="0" distL="0" distR="0" wp14:anchorId="21C4098C" wp14:editId="0431FE34">
                              <wp:extent cx="219075" cy="21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3400" w:type="dxa"/>
                        <w:tcMar>
                          <w:top w:w="120" w:type="dxa"/>
                          <w:left w:w="0" w:type="dxa"/>
                          <w:bottom w:w="0" w:type="dxa"/>
                          <w:right w:w="500" w:type="dxa"/>
                        </w:tcMar>
                        <w:vAlign w:val="center"/>
                        <w:hideMark/>
                      </w:tcPr>
                      <w:p w14:paraId="4F42B8EE" w14:textId="77777777" w:rsidR="005A5E98" w:rsidRPr="00064E77" w:rsidRDefault="00064E77">
                        <w:pPr>
                          <w:rPr>
                            <w:rStyle w:val="adrsfirstcell"/>
                            <w:rFonts w:ascii="Trebuchet MS" w:eastAsia="Trebuchet MS" w:hAnsi="Trebuchet MS" w:cs="Trebuchet MS"/>
                            <w:color w:val="343B30"/>
                            <w:sz w:val="20"/>
                            <w:szCs w:val="20"/>
                          </w:rPr>
                        </w:pPr>
                        <w:r w:rsidRPr="00064E77">
                          <w:rPr>
                            <w:rStyle w:val="adrssecondcell"/>
                            <w:rFonts w:ascii="Trebuchet MS" w:eastAsia="Trebuchet MS" w:hAnsi="Trebuchet MS" w:cs="Trebuchet MS"/>
                            <w:color w:val="343B30"/>
                            <w:sz w:val="20"/>
                            <w:szCs w:val="20"/>
                          </w:rPr>
                          <w:t>1-647-978-2551</w:t>
                        </w:r>
                      </w:p>
                    </w:tc>
                  </w:tr>
                  <w:tr w:rsidR="005A5E98" w14:paraId="26AC20BD" w14:textId="77777777" w:rsidTr="00064E77">
                    <w:trPr>
                      <w:tblCellSpacing w:w="0" w:type="dxa"/>
                    </w:trPr>
                    <w:tc>
                      <w:tcPr>
                        <w:tcW w:w="460" w:type="dxa"/>
                        <w:tcMar>
                          <w:top w:w="120" w:type="dxa"/>
                          <w:left w:w="0" w:type="dxa"/>
                          <w:bottom w:w="0" w:type="dxa"/>
                          <w:right w:w="40" w:type="dxa"/>
                        </w:tcMar>
                        <w:hideMark/>
                      </w:tcPr>
                      <w:p w14:paraId="782801FD" w14:textId="335DEB82" w:rsidR="005A5E98" w:rsidRPr="00064E77" w:rsidRDefault="003B3FF2">
                        <w:pPr>
                          <w:rPr>
                            <w:rStyle w:val="adrssecondcell"/>
                            <w:rFonts w:ascii="Trebuchet MS" w:eastAsia="Trebuchet MS" w:hAnsi="Trebuchet MS" w:cs="Trebuchet MS"/>
                            <w:color w:val="343B30"/>
                            <w:sz w:val="20"/>
                            <w:szCs w:val="20"/>
                          </w:rPr>
                        </w:pPr>
                        <w:r w:rsidRPr="00064E77">
                          <w:rPr>
                            <w:rStyle w:val="adrsfirstcell"/>
                            <w:rFonts w:ascii="Trebuchet MS" w:eastAsia="Trebuchet MS" w:hAnsi="Trebuchet MS" w:cs="Trebuchet MS"/>
                            <w:noProof/>
                            <w:color w:val="343B30"/>
                            <w:sz w:val="20"/>
                            <w:szCs w:val="20"/>
                          </w:rPr>
                          <w:drawing>
                            <wp:inline distT="0" distB="0" distL="0" distR="0" wp14:anchorId="78AEF787" wp14:editId="1B1FF099">
                              <wp:extent cx="219075" cy="21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3400" w:type="dxa"/>
                        <w:tcMar>
                          <w:top w:w="120" w:type="dxa"/>
                          <w:left w:w="0" w:type="dxa"/>
                          <w:bottom w:w="0" w:type="dxa"/>
                          <w:right w:w="500" w:type="dxa"/>
                        </w:tcMar>
                        <w:vAlign w:val="center"/>
                        <w:hideMark/>
                      </w:tcPr>
                      <w:p w14:paraId="31E12DF0" w14:textId="77777777" w:rsidR="005A5E98" w:rsidRPr="00064E77" w:rsidRDefault="00064E77">
                        <w:pPr>
                          <w:rPr>
                            <w:rStyle w:val="adrsfirstcell"/>
                            <w:rFonts w:ascii="Trebuchet MS" w:eastAsia="Trebuchet MS" w:hAnsi="Trebuchet MS" w:cs="Trebuchet MS"/>
                            <w:color w:val="343B30"/>
                            <w:sz w:val="20"/>
                            <w:szCs w:val="20"/>
                          </w:rPr>
                        </w:pPr>
                        <w:r w:rsidRPr="00064E77">
                          <w:rPr>
                            <w:rStyle w:val="span"/>
                            <w:rFonts w:ascii="Trebuchet MS" w:eastAsia="Trebuchet MS" w:hAnsi="Trebuchet MS" w:cs="Trebuchet MS"/>
                            <w:color w:val="343B30"/>
                            <w:sz w:val="20"/>
                            <w:szCs w:val="20"/>
                          </w:rPr>
                          <w:t>MISSISSAUGA, ONTARIO</w:t>
                        </w:r>
                        <w:r w:rsidRPr="00064E77">
                          <w:rPr>
                            <w:rStyle w:val="adrssecondcell"/>
                            <w:rFonts w:ascii="Trebuchet MS" w:eastAsia="Trebuchet MS" w:hAnsi="Trebuchet MS" w:cs="Trebuchet MS"/>
                            <w:color w:val="343B30"/>
                            <w:sz w:val="20"/>
                            <w:szCs w:val="20"/>
                          </w:rPr>
                          <w:t xml:space="preserve"> </w:t>
                        </w:r>
                        <w:r w:rsidRPr="00064E77">
                          <w:rPr>
                            <w:rStyle w:val="span"/>
                            <w:rFonts w:ascii="Trebuchet MS" w:eastAsia="Trebuchet MS" w:hAnsi="Trebuchet MS" w:cs="Trebuchet MS"/>
                            <w:color w:val="343B30"/>
                            <w:sz w:val="20"/>
                            <w:szCs w:val="20"/>
                          </w:rPr>
                          <w:t>L4T 2M1</w:t>
                        </w:r>
                      </w:p>
                    </w:tc>
                  </w:tr>
                </w:tbl>
                <w:p w14:paraId="3470B041" w14:textId="77777777" w:rsidR="005A5E98" w:rsidRDefault="005A5E98"/>
              </w:tc>
            </w:tr>
            <w:tr w:rsidR="005A5E98" w14:paraId="5F07CD7B" w14:textId="77777777" w:rsidTr="00064E77">
              <w:trPr>
                <w:tblCellSpacing w:w="0" w:type="dxa"/>
              </w:trPr>
              <w:tc>
                <w:tcPr>
                  <w:tcW w:w="4260" w:type="dxa"/>
                  <w:shd w:val="clear" w:color="auto" w:fill="D1D9EB"/>
                  <w:tcMar>
                    <w:top w:w="600" w:type="dxa"/>
                    <w:left w:w="300" w:type="dxa"/>
                    <w:bottom w:w="0" w:type="dxa"/>
                    <w:right w:w="0" w:type="dxa"/>
                  </w:tcMar>
                  <w:hideMark/>
                </w:tcPr>
                <w:p w14:paraId="772DAC97" w14:textId="77777777" w:rsidR="005A5E98" w:rsidRPr="00D27B1F" w:rsidRDefault="00064E77" w:rsidP="00064E77">
                  <w:pPr>
                    <w:pStyle w:val="divdocumentdivsectiontitle"/>
                    <w:spacing w:after="200" w:line="300" w:lineRule="atLeast"/>
                    <w:ind w:left="300" w:right="300"/>
                    <w:rPr>
                      <w:rStyle w:val="divdocumentleft-box"/>
                      <w:rFonts w:ascii="Trebuchet MS" w:eastAsia="Trebuchet MS" w:hAnsi="Trebuchet MS" w:cs="Trebuchet MS"/>
                      <w:b/>
                      <w:bCs/>
                      <w:caps/>
                      <w:color w:val="343B30"/>
                    </w:rPr>
                  </w:pPr>
                  <w:r w:rsidRPr="00D27B1F">
                    <w:rPr>
                      <w:rStyle w:val="divdocumentleft-box"/>
                      <w:rFonts w:ascii="Trebuchet MS" w:eastAsia="Trebuchet MS" w:hAnsi="Trebuchet MS" w:cs="Trebuchet MS"/>
                      <w:b/>
                      <w:bCs/>
                      <w:caps/>
                      <w:color w:val="343B30"/>
                    </w:rPr>
                    <w:t>Skills</w:t>
                  </w:r>
                </w:p>
                <w:p w14:paraId="2E431DA9" w14:textId="77777777" w:rsidR="00EE52D2" w:rsidRDefault="00EE52D2" w:rsidP="00EE52D2">
                  <w:pPr>
                    <w:pStyle w:val="divdocumentulli"/>
                    <w:pBdr>
                      <w:left w:val="none" w:sz="0" w:space="0" w:color="auto"/>
                    </w:pBdr>
                    <w:spacing w:line="260" w:lineRule="atLeast"/>
                    <w:ind w:right="300"/>
                    <w:rPr>
                      <w:rStyle w:val="divdocumentsinglecolumnpaddedline"/>
                      <w:rFonts w:ascii="Trebuchet MS" w:eastAsia="Trebuchet MS" w:hAnsi="Trebuchet MS" w:cs="Trebuchet MS"/>
                      <w:color w:val="343B30"/>
                      <w:sz w:val="20"/>
                      <w:szCs w:val="20"/>
                    </w:rPr>
                  </w:pPr>
                </w:p>
                <w:p w14:paraId="5FD59929" w14:textId="77777777" w:rsidR="00EE52D2" w:rsidRDefault="007560B0" w:rsidP="00064E77">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Cloud services experience (AWS, Azure, GCP)</w:t>
                  </w:r>
                </w:p>
                <w:p w14:paraId="20619FA6" w14:textId="77777777" w:rsidR="00EE52D2" w:rsidRDefault="007560B0" w:rsidP="00EE52D2">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CI/CD with Jenkin</w:t>
                  </w:r>
                  <w:r w:rsidR="00233C78">
                    <w:rPr>
                      <w:rStyle w:val="divdocumentsinglecolumnpaddedline"/>
                      <w:rFonts w:ascii="Trebuchet MS" w:eastAsia="Trebuchet MS" w:hAnsi="Trebuchet MS" w:cs="Trebuchet MS"/>
                      <w:color w:val="343B30"/>
                      <w:sz w:val="20"/>
                      <w:szCs w:val="20"/>
                    </w:rPr>
                    <w:t xml:space="preserve">s </w:t>
                  </w:r>
                </w:p>
                <w:p w14:paraId="5C367068" w14:textId="7376D1A5" w:rsidR="007560B0" w:rsidRDefault="007560B0" w:rsidP="00EE52D2">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Source code Management with GIT,</w:t>
                  </w:r>
                  <w:r w:rsidR="001E68C7">
                    <w:rPr>
                      <w:rStyle w:val="divdocumentsinglecolumnpaddedline"/>
                      <w:rFonts w:ascii="Trebuchet MS" w:eastAsia="Trebuchet MS" w:hAnsi="Trebuchet MS" w:cs="Trebuchet MS"/>
                      <w:color w:val="343B30"/>
                      <w:sz w:val="20"/>
                      <w:szCs w:val="20"/>
                    </w:rPr>
                    <w:t xml:space="preserve"> </w:t>
                  </w:r>
                  <w:bookmarkStart w:id="0" w:name="_GoBack"/>
                  <w:bookmarkEnd w:id="0"/>
                  <w:r>
                    <w:rPr>
                      <w:rStyle w:val="divdocumentsinglecolumnpaddedline"/>
                      <w:rFonts w:ascii="Trebuchet MS" w:eastAsia="Trebuchet MS" w:hAnsi="Trebuchet MS" w:cs="Trebuchet MS"/>
                      <w:color w:val="343B30"/>
                      <w:sz w:val="20"/>
                      <w:szCs w:val="20"/>
                    </w:rPr>
                    <w:t>GIT</w:t>
                  </w:r>
                  <w:r w:rsidR="001E68C7">
                    <w:rPr>
                      <w:rStyle w:val="divdocumentsinglecolumnpaddedline"/>
                      <w:rFonts w:ascii="Trebuchet MS" w:eastAsia="Trebuchet MS" w:hAnsi="Trebuchet MS" w:cs="Trebuchet MS"/>
                      <w:color w:val="343B30"/>
                      <w:sz w:val="20"/>
                      <w:szCs w:val="20"/>
                    </w:rPr>
                    <w:t>-</w:t>
                  </w:r>
                  <w:r>
                    <w:rPr>
                      <w:rStyle w:val="divdocumentsinglecolumnpaddedline"/>
                      <w:rFonts w:ascii="Trebuchet MS" w:eastAsia="Trebuchet MS" w:hAnsi="Trebuchet MS" w:cs="Trebuchet MS"/>
                      <w:color w:val="343B30"/>
                      <w:sz w:val="20"/>
                      <w:szCs w:val="20"/>
                    </w:rPr>
                    <w:t>HUB AND GITLIB</w:t>
                  </w:r>
                </w:p>
                <w:p w14:paraId="2F831C1A" w14:textId="77777777" w:rsidR="007560B0" w:rsidRPr="00EE52D2" w:rsidRDefault="007560B0" w:rsidP="00EE52D2">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Package building with Maven</w:t>
                  </w:r>
                </w:p>
                <w:p w14:paraId="53D9CE83" w14:textId="77777777" w:rsidR="007560B0" w:rsidRPr="007560B0" w:rsidRDefault="007560B0" w:rsidP="007560B0">
                  <w:pPr>
                    <w:pStyle w:val="divdocumentulli"/>
                    <w:pBdr>
                      <w:left w:val="none" w:sz="0" w:space="0" w:color="auto"/>
                    </w:pBdr>
                    <w:spacing w:line="260" w:lineRule="atLeast"/>
                    <w:ind w:right="300"/>
                    <w:rPr>
                      <w:rFonts w:ascii="Trebuchet MS" w:eastAsia="Trebuchet MS" w:hAnsi="Trebuchet MS" w:cs="Trebuchet MS"/>
                      <w:color w:val="343B30"/>
                      <w:sz w:val="20"/>
                      <w:szCs w:val="20"/>
                    </w:rPr>
                  </w:pPr>
                </w:p>
                <w:p w14:paraId="65D452DA" w14:textId="5EE75036" w:rsidR="00EE52D2" w:rsidRDefault="007560B0" w:rsidP="00EE52D2">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 xml:space="preserve">Containerization technologies experience such as docker and </w:t>
                  </w:r>
                  <w:r w:rsidR="001E68C7">
                    <w:rPr>
                      <w:rStyle w:val="divdocumentsinglecolumnpaddedline"/>
                      <w:rFonts w:ascii="Trebuchet MS" w:eastAsia="Trebuchet MS" w:hAnsi="Trebuchet MS" w:cs="Trebuchet MS"/>
                      <w:color w:val="343B30"/>
                      <w:sz w:val="20"/>
                      <w:szCs w:val="20"/>
                    </w:rPr>
                    <w:t>Kubernetes</w:t>
                  </w:r>
                </w:p>
                <w:p w14:paraId="1D7B582E" w14:textId="77777777" w:rsidR="007560B0" w:rsidRDefault="007560B0" w:rsidP="007560B0">
                  <w:pPr>
                    <w:pStyle w:val="ListParagraph"/>
                    <w:rPr>
                      <w:rStyle w:val="divdocumentsinglecolumnpaddedline"/>
                      <w:rFonts w:ascii="Trebuchet MS" w:eastAsia="Trebuchet MS" w:hAnsi="Trebuchet MS" w:cs="Trebuchet MS"/>
                      <w:color w:val="343B30"/>
                      <w:sz w:val="20"/>
                      <w:szCs w:val="20"/>
                    </w:rPr>
                  </w:pPr>
                </w:p>
                <w:p w14:paraId="1FF28E2A" w14:textId="77777777" w:rsidR="007560B0" w:rsidRDefault="00233C78" w:rsidP="00EE52D2">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Configuration Management with Ansible, puppet</w:t>
                  </w:r>
                </w:p>
                <w:p w14:paraId="3744B69A" w14:textId="77777777" w:rsidR="007560B0" w:rsidRDefault="007560B0" w:rsidP="007560B0">
                  <w:pPr>
                    <w:pStyle w:val="ListParagraph"/>
                    <w:rPr>
                      <w:rStyle w:val="divdocumentsinglecolumnpaddedline"/>
                      <w:rFonts w:ascii="Trebuchet MS" w:eastAsia="Trebuchet MS" w:hAnsi="Trebuchet MS" w:cs="Trebuchet MS"/>
                      <w:color w:val="343B30"/>
                      <w:sz w:val="20"/>
                      <w:szCs w:val="20"/>
                    </w:rPr>
                  </w:pPr>
                </w:p>
                <w:p w14:paraId="621E0783" w14:textId="77777777" w:rsidR="007560B0" w:rsidRDefault="00233C78" w:rsidP="00EE52D2">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Programming knowledge on Python, Java, C++</w:t>
                  </w:r>
                </w:p>
                <w:p w14:paraId="35131710" w14:textId="5648EC8B" w:rsidR="00233C78" w:rsidRDefault="00233C78" w:rsidP="00064E77">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Linux Configuration Management</w:t>
                  </w:r>
                  <w:r w:rsidR="00860ECC">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t>(centos,</w:t>
                  </w:r>
                  <w:r w:rsidR="00A73A9F">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t>ubuntu)</w:t>
                  </w:r>
                </w:p>
                <w:p w14:paraId="38689EEC" w14:textId="77777777" w:rsidR="00233C78" w:rsidRDefault="00233C78" w:rsidP="00064E77">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Virtualization experience on Type 2 hypervisor such as oracle virtual box</w:t>
                  </w:r>
                </w:p>
                <w:p w14:paraId="20A5A2F8" w14:textId="77777777" w:rsidR="00233C78" w:rsidRDefault="00233C78" w:rsidP="00233C78">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SQL management</w:t>
                  </w:r>
                </w:p>
                <w:p w14:paraId="0D69D8C4" w14:textId="77777777" w:rsidR="00233C78" w:rsidRPr="00233C78" w:rsidRDefault="00233C78" w:rsidP="00233C78">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Bash and Shell Scripting</w:t>
                  </w:r>
                </w:p>
                <w:p w14:paraId="30AD946C" w14:textId="77777777" w:rsidR="005A5E98" w:rsidRPr="00D27B1F" w:rsidRDefault="00064E77" w:rsidP="00064E77">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0"/>
                      <w:szCs w:val="20"/>
                    </w:rPr>
                  </w:pPr>
                  <w:r w:rsidRPr="00D27B1F">
                    <w:rPr>
                      <w:rStyle w:val="divdocumentsinglecolumnpaddedline"/>
                      <w:rFonts w:ascii="Trebuchet MS" w:eastAsia="Trebuchet MS" w:hAnsi="Trebuchet MS" w:cs="Trebuchet MS"/>
                      <w:color w:val="343B30"/>
                      <w:sz w:val="20"/>
                      <w:szCs w:val="20"/>
                    </w:rPr>
                    <w:t>IP address structure</w:t>
                  </w:r>
                </w:p>
                <w:p w14:paraId="0E23B613" w14:textId="77777777" w:rsidR="005A5E98" w:rsidRPr="00D27B1F" w:rsidRDefault="00064E77" w:rsidP="00064E77">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0"/>
                      <w:szCs w:val="20"/>
                    </w:rPr>
                  </w:pPr>
                  <w:r w:rsidRPr="00D27B1F">
                    <w:rPr>
                      <w:rStyle w:val="divdocumentsinglecolumnpaddedline"/>
                      <w:rFonts w:ascii="Trebuchet MS" w:eastAsia="Trebuchet MS" w:hAnsi="Trebuchet MS" w:cs="Trebuchet MS"/>
                      <w:color w:val="343B30"/>
                      <w:sz w:val="20"/>
                      <w:szCs w:val="20"/>
                    </w:rPr>
                    <w:t>Networking protocol expertise</w:t>
                  </w:r>
                </w:p>
                <w:p w14:paraId="0B0CAB48" w14:textId="77777777" w:rsidR="005A5E98" w:rsidRPr="00D27B1F" w:rsidRDefault="00064E77" w:rsidP="00064E77">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0"/>
                      <w:szCs w:val="20"/>
                    </w:rPr>
                  </w:pPr>
                  <w:r w:rsidRPr="00D27B1F">
                    <w:rPr>
                      <w:rStyle w:val="divdocumentsinglecolumnpaddedline"/>
                      <w:rFonts w:ascii="Trebuchet MS" w:eastAsia="Trebuchet MS" w:hAnsi="Trebuchet MS" w:cs="Trebuchet MS"/>
                      <w:color w:val="343B30"/>
                      <w:sz w:val="20"/>
                      <w:szCs w:val="20"/>
                    </w:rPr>
                    <w:t>Subnetting expertise</w:t>
                  </w:r>
                </w:p>
                <w:p w14:paraId="00139B5D" w14:textId="3E2BB58A" w:rsidR="005A5E98" w:rsidRDefault="00064E77" w:rsidP="00064E77">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0"/>
                      <w:szCs w:val="20"/>
                    </w:rPr>
                  </w:pPr>
                  <w:r w:rsidRPr="00D27B1F">
                    <w:rPr>
                      <w:rStyle w:val="divdocumentsinglecolumnpaddedline"/>
                      <w:rFonts w:ascii="Trebuchet MS" w:eastAsia="Trebuchet MS" w:hAnsi="Trebuchet MS" w:cs="Trebuchet MS"/>
                      <w:color w:val="343B30"/>
                      <w:sz w:val="20"/>
                      <w:szCs w:val="20"/>
                    </w:rPr>
                    <w:t>Port security knowledge</w:t>
                  </w:r>
                </w:p>
                <w:p w14:paraId="2DE049B9" w14:textId="42B6C6B0" w:rsidR="00860ECC" w:rsidRPr="00D27B1F" w:rsidRDefault="00860ECC" w:rsidP="00064E77">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Exposure of cyber security too such as Burp-suite and Metaspoit</w:t>
                  </w:r>
                </w:p>
                <w:p w14:paraId="0B3BE6BA" w14:textId="77777777" w:rsidR="005A5E98" w:rsidRPr="00D27B1F" w:rsidRDefault="00064E77" w:rsidP="00064E77">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0"/>
                      <w:szCs w:val="20"/>
                    </w:rPr>
                  </w:pPr>
                  <w:r w:rsidRPr="00D27B1F">
                    <w:rPr>
                      <w:rStyle w:val="divdocumentsinglecolumnpaddedline"/>
                      <w:rFonts w:ascii="Trebuchet MS" w:eastAsia="Trebuchet MS" w:hAnsi="Trebuchet MS" w:cs="Trebuchet MS"/>
                      <w:color w:val="343B30"/>
                      <w:sz w:val="20"/>
                      <w:szCs w:val="20"/>
                    </w:rPr>
                    <w:t>VMware working experience</w:t>
                  </w:r>
                </w:p>
                <w:p w14:paraId="140F19EF" w14:textId="77777777" w:rsidR="005A5E98" w:rsidRPr="00D27B1F" w:rsidRDefault="00064E77" w:rsidP="00064E77">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0"/>
                      <w:szCs w:val="20"/>
                    </w:rPr>
                  </w:pPr>
                  <w:r w:rsidRPr="00D27B1F">
                    <w:rPr>
                      <w:rStyle w:val="divdocumentsinglecolumnpaddedline"/>
                      <w:rFonts w:ascii="Trebuchet MS" w:eastAsia="Trebuchet MS" w:hAnsi="Trebuchet MS" w:cs="Trebuchet MS"/>
                      <w:color w:val="343B30"/>
                      <w:sz w:val="20"/>
                      <w:szCs w:val="20"/>
                    </w:rPr>
                    <w:t>Open stack working experience</w:t>
                  </w:r>
                </w:p>
                <w:p w14:paraId="226294FA" w14:textId="46A76C6F" w:rsidR="005A5E98" w:rsidRPr="00D27B1F" w:rsidRDefault="00064E77" w:rsidP="00064E77">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0"/>
                      <w:szCs w:val="20"/>
                    </w:rPr>
                  </w:pPr>
                  <w:r w:rsidRPr="00D27B1F">
                    <w:rPr>
                      <w:rStyle w:val="divdocumentsinglecolumnpaddedline"/>
                      <w:rFonts w:ascii="Trebuchet MS" w:eastAsia="Trebuchet MS" w:hAnsi="Trebuchet MS" w:cs="Trebuchet MS"/>
                      <w:color w:val="343B30"/>
                      <w:sz w:val="20"/>
                      <w:szCs w:val="20"/>
                    </w:rPr>
                    <w:t>Fortinet ,</w:t>
                  </w:r>
                  <w:r w:rsidR="00860ECC">
                    <w:rPr>
                      <w:rStyle w:val="divdocumentsinglecolumnpaddedline"/>
                      <w:rFonts w:ascii="Trebuchet MS" w:eastAsia="Trebuchet MS" w:hAnsi="Trebuchet MS" w:cs="Trebuchet MS"/>
                      <w:color w:val="343B30"/>
                      <w:sz w:val="20"/>
                      <w:szCs w:val="20"/>
                    </w:rPr>
                    <w:t xml:space="preserve"> </w:t>
                  </w:r>
                  <w:r w:rsidRPr="00D27B1F">
                    <w:rPr>
                      <w:rStyle w:val="divdocumentsinglecolumnpaddedline"/>
                      <w:rFonts w:ascii="Trebuchet MS" w:eastAsia="Trebuchet MS" w:hAnsi="Trebuchet MS" w:cs="Trebuchet MS"/>
                      <w:color w:val="343B30"/>
                      <w:sz w:val="20"/>
                      <w:szCs w:val="20"/>
                    </w:rPr>
                    <w:t>Paul Alto, Cisco ASA firewall Working experience on Virtual environment</w:t>
                  </w:r>
                </w:p>
                <w:p w14:paraId="3AF9F01D" w14:textId="77777777" w:rsidR="005A5E98" w:rsidRPr="00D27B1F" w:rsidRDefault="00064E77" w:rsidP="00064E77">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Advance Network security</w:t>
                  </w:r>
                </w:p>
                <w:p w14:paraId="217D6021" w14:textId="77777777" w:rsidR="005A5E98" w:rsidRPr="00D27B1F" w:rsidRDefault="00064E77" w:rsidP="00064E77">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 xml:space="preserve">Working experience of cisco </w:t>
                  </w:r>
                  <w:r w:rsidRPr="00D27B1F">
                    <w:rPr>
                      <w:rStyle w:val="divdocumentleft-box"/>
                      <w:rFonts w:ascii="Trebuchet MS" w:eastAsia="Trebuchet MS" w:hAnsi="Trebuchet MS" w:cs="Trebuchet MS"/>
                      <w:color w:val="343B30"/>
                      <w:sz w:val="20"/>
                      <w:szCs w:val="20"/>
                    </w:rPr>
                    <w:lastRenderedPageBreak/>
                    <w:t>switches and routers</w:t>
                  </w:r>
                </w:p>
                <w:p w14:paraId="61DD926D" w14:textId="77777777" w:rsidR="005A5E98" w:rsidRPr="00D27B1F" w:rsidRDefault="00064E77" w:rsidP="00064E77">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Remote desktop services and support</w:t>
                  </w:r>
                </w:p>
                <w:p w14:paraId="0C474188" w14:textId="77777777" w:rsidR="005A5E98" w:rsidRPr="00D27B1F" w:rsidRDefault="00064E77" w:rsidP="00064E77">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Troubleshooting and Diagnosing</w:t>
                  </w:r>
                </w:p>
                <w:p w14:paraId="24A9C165" w14:textId="77777777" w:rsidR="005A5E98" w:rsidRPr="00D27B1F" w:rsidRDefault="00FE375F" w:rsidP="00064E77">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Application deployment Server upgrades experience for cloud and on premise</w:t>
                  </w:r>
                </w:p>
                <w:p w14:paraId="1F6D0201" w14:textId="77777777" w:rsidR="00FE375F" w:rsidRPr="00D27B1F" w:rsidRDefault="00FE375F" w:rsidP="00064E77">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Technical Sales expertise</w:t>
                  </w:r>
                </w:p>
                <w:p w14:paraId="33F2B0B0" w14:textId="77777777" w:rsidR="005A5E98" w:rsidRPr="00D27B1F" w:rsidRDefault="00064E77" w:rsidP="00064E77">
                  <w:pPr>
                    <w:pStyle w:val="divdocumentdivsectiontitle"/>
                    <w:spacing w:before="500" w:after="200" w:line="300" w:lineRule="atLeast"/>
                    <w:ind w:left="300" w:right="300"/>
                    <w:rPr>
                      <w:rStyle w:val="divdocumentleft-box"/>
                      <w:rFonts w:ascii="Trebuchet MS" w:eastAsia="Trebuchet MS" w:hAnsi="Trebuchet MS" w:cs="Trebuchet MS"/>
                      <w:b/>
                      <w:bCs/>
                      <w:caps/>
                      <w:color w:val="343B30"/>
                    </w:rPr>
                  </w:pPr>
                  <w:r w:rsidRPr="00D27B1F">
                    <w:rPr>
                      <w:rStyle w:val="divdocumentleft-box"/>
                      <w:rFonts w:ascii="Trebuchet MS" w:eastAsia="Trebuchet MS" w:hAnsi="Trebuchet MS" w:cs="Trebuchet MS"/>
                      <w:b/>
                      <w:bCs/>
                      <w:caps/>
                      <w:color w:val="343B30"/>
                    </w:rPr>
                    <w:t>Education</w:t>
                  </w:r>
                </w:p>
                <w:p w14:paraId="00711EFE" w14:textId="77777777" w:rsidR="005A5E98" w:rsidRPr="00D27B1F" w:rsidRDefault="00064E77" w:rsidP="00064E77">
                  <w:pPr>
                    <w:pStyle w:val="divdocumentsinglecolumn"/>
                    <w:spacing w:line="260" w:lineRule="atLeast"/>
                    <w:ind w:left="300" w:right="300"/>
                    <w:rPr>
                      <w:rStyle w:val="divdocumentleft-box"/>
                      <w:rFonts w:ascii="Trebuchet MS" w:eastAsia="Trebuchet MS" w:hAnsi="Trebuchet MS" w:cs="Trebuchet MS"/>
                      <w:color w:val="343B30"/>
                      <w:sz w:val="20"/>
                      <w:szCs w:val="20"/>
                    </w:rPr>
                  </w:pPr>
                  <w:r w:rsidRPr="00D27B1F">
                    <w:rPr>
                      <w:rStyle w:val="txtBold"/>
                      <w:rFonts w:ascii="Trebuchet MS" w:eastAsia="Trebuchet MS" w:hAnsi="Trebuchet MS" w:cs="Trebuchet MS"/>
                      <w:color w:val="343B30"/>
                      <w:sz w:val="20"/>
                      <w:szCs w:val="20"/>
                    </w:rPr>
                    <w:t>RYERSON UNIVERSITY</w:t>
                  </w:r>
                  <w:r w:rsidRPr="00D27B1F">
                    <w:rPr>
                      <w:rStyle w:val="divdocumentsinglecolumnpaddedline"/>
                      <w:rFonts w:ascii="Trebuchet MS" w:eastAsia="Trebuchet MS" w:hAnsi="Trebuchet MS" w:cs="Trebuchet MS"/>
                      <w:color w:val="343B30"/>
                      <w:sz w:val="20"/>
                      <w:szCs w:val="20"/>
                    </w:rPr>
                    <w:t xml:space="preserve"> </w:t>
                  </w:r>
                </w:p>
                <w:p w14:paraId="0EBE9B97" w14:textId="77777777" w:rsidR="005A5E98" w:rsidRPr="00D27B1F" w:rsidRDefault="00064E77" w:rsidP="00064E77">
                  <w:pPr>
                    <w:pStyle w:val="divdocumentsinglecolumnpaddedlineParagraph"/>
                    <w:spacing w:line="260" w:lineRule="atLeast"/>
                    <w:ind w:left="300" w:right="300"/>
                    <w:rPr>
                      <w:rStyle w:val="divdocumentleft-box"/>
                      <w:rFonts w:ascii="Trebuchet MS" w:eastAsia="Trebuchet MS" w:hAnsi="Trebuchet MS" w:cs="Trebuchet MS"/>
                      <w:color w:val="343B30"/>
                      <w:sz w:val="20"/>
                      <w:szCs w:val="20"/>
                    </w:rPr>
                  </w:pPr>
                  <w:r w:rsidRPr="00D27B1F">
                    <w:rPr>
                      <w:rStyle w:val="span"/>
                      <w:rFonts w:ascii="Trebuchet MS" w:eastAsia="Trebuchet MS" w:hAnsi="Trebuchet MS" w:cs="Trebuchet MS"/>
                      <w:color w:val="343B30"/>
                      <w:sz w:val="20"/>
                      <w:szCs w:val="20"/>
                    </w:rPr>
                    <w:t>Toronto, ON</w:t>
                  </w:r>
                  <w:r w:rsidRPr="00D27B1F">
                    <w:rPr>
                      <w:rStyle w:val="divdocumentleft-box"/>
                      <w:rFonts w:ascii="Trebuchet MS" w:eastAsia="Trebuchet MS" w:hAnsi="Trebuchet MS" w:cs="Trebuchet MS"/>
                      <w:color w:val="343B30"/>
                      <w:sz w:val="20"/>
                      <w:szCs w:val="20"/>
                    </w:rPr>
                    <w:t xml:space="preserve"> </w:t>
                  </w:r>
                  <w:r w:rsidRPr="00D27B1F">
                    <w:rPr>
                      <w:rStyle w:val="divdocumentseptr"/>
                      <w:rFonts w:ascii="Trebuchet MS" w:eastAsia="Trebuchet MS" w:hAnsi="Trebuchet MS" w:cs="Trebuchet MS"/>
                      <w:color w:val="343B30"/>
                    </w:rPr>
                    <w:t> • </w:t>
                  </w:r>
                  <w:r w:rsidRPr="00D27B1F">
                    <w:rPr>
                      <w:rStyle w:val="divdocumentleft-box"/>
                      <w:rFonts w:ascii="Trebuchet MS" w:eastAsia="Trebuchet MS" w:hAnsi="Trebuchet MS" w:cs="Trebuchet MS"/>
                      <w:color w:val="343B30"/>
                      <w:sz w:val="20"/>
                      <w:szCs w:val="20"/>
                    </w:rPr>
                    <w:t xml:space="preserve"> </w:t>
                  </w:r>
                  <w:r w:rsidRPr="00D27B1F">
                    <w:rPr>
                      <w:rStyle w:val="span"/>
                      <w:rFonts w:ascii="Trebuchet MS" w:eastAsia="Trebuchet MS" w:hAnsi="Trebuchet MS" w:cs="Trebuchet MS"/>
                      <w:color w:val="343B30"/>
                      <w:sz w:val="20"/>
                      <w:szCs w:val="20"/>
                    </w:rPr>
                    <w:t>2019</w:t>
                  </w:r>
                </w:p>
                <w:p w14:paraId="4163B4DE" w14:textId="7CA61D55" w:rsidR="005A5E98" w:rsidRPr="00D27B1F" w:rsidRDefault="00064E77" w:rsidP="00064E77">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r w:rsidRPr="00D27B1F">
                    <w:rPr>
                      <w:rStyle w:val="txtBold"/>
                      <w:rFonts w:ascii="Trebuchet MS" w:eastAsia="Trebuchet MS" w:hAnsi="Trebuchet MS" w:cs="Trebuchet MS"/>
                      <w:i/>
                      <w:iCs/>
                      <w:color w:val="343B30"/>
                      <w:sz w:val="20"/>
                      <w:szCs w:val="20"/>
                    </w:rPr>
                    <w:t xml:space="preserve">MASTER of </w:t>
                  </w:r>
                  <w:r w:rsidR="00860ECC" w:rsidRPr="00D27B1F">
                    <w:rPr>
                      <w:rStyle w:val="txtBold"/>
                      <w:rFonts w:ascii="Trebuchet MS" w:eastAsia="Trebuchet MS" w:hAnsi="Trebuchet MS" w:cs="Trebuchet MS"/>
                      <w:i/>
                      <w:iCs/>
                      <w:color w:val="343B30"/>
                      <w:sz w:val="20"/>
                      <w:szCs w:val="20"/>
                    </w:rPr>
                    <w:t>Engineering</w:t>
                  </w:r>
                  <w:r w:rsidRPr="00D27B1F">
                    <w:rPr>
                      <w:rStyle w:val="span"/>
                      <w:rFonts w:ascii="Trebuchet MS" w:eastAsia="Trebuchet MS" w:hAnsi="Trebuchet MS" w:cs="Trebuchet MS"/>
                      <w:color w:val="343B30"/>
                      <w:sz w:val="20"/>
                      <w:szCs w:val="20"/>
                    </w:rPr>
                    <w:t>: Computer Networking</w:t>
                  </w:r>
                  <w:r w:rsidRPr="00D27B1F">
                    <w:rPr>
                      <w:rStyle w:val="divdocumentleft-box"/>
                      <w:rFonts w:ascii="Trebuchet MS" w:eastAsia="Trebuchet MS" w:hAnsi="Trebuchet MS" w:cs="Trebuchet MS"/>
                      <w:color w:val="343B30"/>
                      <w:sz w:val="20"/>
                      <w:szCs w:val="20"/>
                    </w:rPr>
                    <w:t xml:space="preserve"> </w:t>
                  </w:r>
                </w:p>
                <w:p w14:paraId="291E72CB" w14:textId="77777777" w:rsidR="00D27B1F" w:rsidRDefault="00D27B1F" w:rsidP="00064E77">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p>
                <w:p w14:paraId="10269224" w14:textId="0BC044F6" w:rsidR="00233C78" w:rsidRPr="00233C78" w:rsidRDefault="00233C78" w:rsidP="00064E77">
                  <w:pPr>
                    <w:pStyle w:val="divdocumentsinglecolumnpaddedlineParagraph"/>
                    <w:spacing w:before="100" w:line="260" w:lineRule="atLeast"/>
                    <w:ind w:left="300" w:right="300"/>
                    <w:rPr>
                      <w:rStyle w:val="divdocumentleft-box"/>
                      <w:rFonts w:eastAsia="Trebuchet MS"/>
                      <w:b/>
                      <w:bCs/>
                      <w:color w:val="343B30"/>
                      <w:sz w:val="22"/>
                      <w:szCs w:val="22"/>
                    </w:rPr>
                  </w:pPr>
                  <w:r w:rsidRPr="00233C78">
                    <w:rPr>
                      <w:rStyle w:val="divdocumentleft-box"/>
                      <w:rFonts w:eastAsia="Trebuchet MS"/>
                      <w:b/>
                      <w:bCs/>
                      <w:color w:val="343B30"/>
                      <w:sz w:val="22"/>
                      <w:szCs w:val="22"/>
                    </w:rPr>
                    <w:t>Master of cloud and Dev</w:t>
                  </w:r>
                  <w:r w:rsidR="00860ECC">
                    <w:rPr>
                      <w:rStyle w:val="divdocumentleft-box"/>
                      <w:rFonts w:eastAsia="Trebuchet MS"/>
                      <w:b/>
                      <w:bCs/>
                      <w:color w:val="343B30"/>
                      <w:sz w:val="22"/>
                      <w:szCs w:val="22"/>
                    </w:rPr>
                    <w:t>-</w:t>
                  </w:r>
                  <w:r w:rsidRPr="00233C78">
                    <w:rPr>
                      <w:rStyle w:val="divdocumentleft-box"/>
                      <w:rFonts w:eastAsia="Trebuchet MS"/>
                      <w:b/>
                      <w:bCs/>
                      <w:color w:val="343B30"/>
                      <w:sz w:val="22"/>
                      <w:szCs w:val="22"/>
                    </w:rPr>
                    <w:t>ops Professional</w:t>
                  </w:r>
                  <w:r>
                    <w:rPr>
                      <w:rStyle w:val="divdocumentleft-box"/>
                      <w:rFonts w:eastAsia="Trebuchet MS"/>
                      <w:b/>
                      <w:bCs/>
                      <w:color w:val="343B30"/>
                      <w:sz w:val="22"/>
                      <w:szCs w:val="22"/>
                    </w:rPr>
                    <w:t xml:space="preserve"> 2020</w:t>
                  </w:r>
                </w:p>
                <w:p w14:paraId="32C131FD" w14:textId="77777777" w:rsidR="00233C78" w:rsidRDefault="00233C78" w:rsidP="00064E77">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color w:val="343B30"/>
                      <w:sz w:val="20"/>
                      <w:szCs w:val="20"/>
                    </w:rPr>
                    <w:t>Online course by Udemy and intellipaat</w:t>
                  </w:r>
                </w:p>
                <w:p w14:paraId="38A7989E" w14:textId="77777777" w:rsidR="00233C78" w:rsidRPr="00233C78" w:rsidRDefault="00233C78" w:rsidP="00064E77">
                  <w:pPr>
                    <w:pStyle w:val="divdocumentsinglecolumnpaddedlineParagraph"/>
                    <w:spacing w:before="100" w:line="260" w:lineRule="atLeast"/>
                    <w:ind w:left="300" w:right="300"/>
                    <w:rPr>
                      <w:rStyle w:val="divdocumentleft-box"/>
                      <w:rFonts w:ascii="Trebuchet MS" w:eastAsia="Trebuchet MS" w:hAnsi="Trebuchet MS" w:cs="Trebuchet MS"/>
                      <w:b/>
                      <w:bCs/>
                      <w:color w:val="343B30"/>
                      <w:sz w:val="22"/>
                      <w:szCs w:val="22"/>
                    </w:rPr>
                  </w:pPr>
                  <w:r w:rsidRPr="00233C78">
                    <w:rPr>
                      <w:rStyle w:val="divdocumentleft-box"/>
                      <w:rFonts w:ascii="Trebuchet MS" w:eastAsia="Trebuchet MS" w:hAnsi="Trebuchet MS" w:cs="Trebuchet MS"/>
                      <w:b/>
                      <w:bCs/>
                      <w:color w:val="343B30"/>
                      <w:sz w:val="22"/>
                      <w:szCs w:val="22"/>
                    </w:rPr>
                    <w:t>Devops Professional</w:t>
                  </w:r>
                </w:p>
                <w:p w14:paraId="1096B9D9" w14:textId="77777777" w:rsidR="00233C78" w:rsidRDefault="00233C78" w:rsidP="00064E77">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color w:val="343B30"/>
                      <w:sz w:val="20"/>
                      <w:szCs w:val="20"/>
                    </w:rPr>
                    <w:t xml:space="preserve"> Online Course by IBM</w:t>
                  </w:r>
                </w:p>
                <w:p w14:paraId="01646226" w14:textId="77777777" w:rsidR="00233C78" w:rsidRDefault="00233C78" w:rsidP="00064E77">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p>
                <w:p w14:paraId="0315F4A5" w14:textId="77777777" w:rsidR="00233C78" w:rsidRPr="00C956BC" w:rsidRDefault="00233C78" w:rsidP="00064E77">
                  <w:pPr>
                    <w:pStyle w:val="divdocumentsinglecolumnpaddedlineParagraph"/>
                    <w:spacing w:before="100" w:line="260" w:lineRule="atLeast"/>
                    <w:ind w:left="300" w:right="300"/>
                    <w:rPr>
                      <w:rStyle w:val="divdocumentleft-box"/>
                      <w:rFonts w:ascii="Trebuchet MS" w:eastAsia="Trebuchet MS" w:hAnsi="Trebuchet MS" w:cs="Trebuchet MS"/>
                      <w:b/>
                      <w:bCs/>
                      <w:color w:val="343B30"/>
                      <w:sz w:val="22"/>
                      <w:szCs w:val="22"/>
                    </w:rPr>
                  </w:pPr>
                  <w:r w:rsidRPr="00C956BC">
                    <w:rPr>
                      <w:rStyle w:val="divdocumentleft-box"/>
                      <w:rFonts w:ascii="Trebuchet MS" w:eastAsia="Trebuchet MS" w:hAnsi="Trebuchet MS" w:cs="Trebuchet MS"/>
                      <w:b/>
                      <w:bCs/>
                      <w:color w:val="343B30"/>
                      <w:sz w:val="22"/>
                      <w:szCs w:val="22"/>
                    </w:rPr>
                    <w:t xml:space="preserve">Linux foundation </w:t>
                  </w:r>
                </w:p>
                <w:p w14:paraId="7C571131" w14:textId="77777777" w:rsidR="00233C78" w:rsidRDefault="00233C78" w:rsidP="00064E77">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color w:val="343B30"/>
                      <w:sz w:val="20"/>
                      <w:szCs w:val="20"/>
                    </w:rPr>
                    <w:t xml:space="preserve">  By intellipaat</w:t>
                  </w:r>
                </w:p>
                <w:p w14:paraId="333B736E" w14:textId="77777777" w:rsidR="00233C78" w:rsidRPr="00D27B1F" w:rsidRDefault="00233C78" w:rsidP="00064E77">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p>
                <w:p w14:paraId="0AC82066" w14:textId="77777777" w:rsidR="00FB76CF" w:rsidRPr="00D27B1F" w:rsidRDefault="00FB76CF" w:rsidP="00FB76CF">
                  <w:pPr>
                    <w:pStyle w:val="divdocumentsinglecolumnpaddedlineParagraph"/>
                    <w:spacing w:before="100" w:line="260" w:lineRule="atLeast"/>
                    <w:ind w:left="330" w:right="300"/>
                    <w:rPr>
                      <w:rStyle w:val="divdocumentleft-box"/>
                      <w:rFonts w:ascii="Trebuchet MS" w:eastAsia="Trebuchet MS" w:hAnsi="Trebuchet MS" w:cs="Trebuchet MS"/>
                      <w:color w:val="343B30"/>
                      <w:sz w:val="20"/>
                      <w:szCs w:val="20"/>
                    </w:rPr>
                  </w:pPr>
                </w:p>
                <w:p w14:paraId="3A8FAFF0" w14:textId="77777777" w:rsidR="00796D35" w:rsidRPr="00D27B1F" w:rsidRDefault="00796D35" w:rsidP="00064E77">
                  <w:pPr>
                    <w:pStyle w:val="divdocumentsinglecolumnpaddedlineParagraph"/>
                    <w:spacing w:before="100" w:line="260" w:lineRule="atLeast"/>
                    <w:ind w:left="300" w:right="300"/>
                    <w:rPr>
                      <w:rStyle w:val="divdocumentleft-box"/>
                      <w:rFonts w:ascii="Trebuchet MS" w:eastAsia="Trebuchet MS" w:hAnsi="Trebuchet MS" w:cs="Trebuchet MS"/>
                      <w:b/>
                      <w:color w:val="343B30"/>
                      <w:sz w:val="20"/>
                      <w:szCs w:val="20"/>
                    </w:rPr>
                  </w:pPr>
                  <w:r w:rsidRPr="00D27B1F">
                    <w:rPr>
                      <w:rStyle w:val="divdocumentleft-box"/>
                      <w:rFonts w:ascii="Trebuchet MS" w:eastAsia="Trebuchet MS" w:hAnsi="Trebuchet MS" w:cs="Trebuchet MS"/>
                      <w:b/>
                      <w:color w:val="343B30"/>
                      <w:sz w:val="20"/>
                      <w:szCs w:val="20"/>
                    </w:rPr>
                    <w:t>Cybrary (Online)</w:t>
                  </w:r>
                </w:p>
                <w:p w14:paraId="355D5D95" w14:textId="77777777" w:rsidR="00796D35" w:rsidRPr="00D27B1F" w:rsidRDefault="00796D35" w:rsidP="00064E77">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2019</w:t>
                  </w:r>
                </w:p>
                <w:p w14:paraId="59DBFD56" w14:textId="77777777" w:rsidR="00796D35" w:rsidRPr="00D27B1F" w:rsidRDefault="00796D35" w:rsidP="00FB76CF">
                  <w:pPr>
                    <w:pStyle w:val="divdocumentsinglecolumnpaddedlineParagraph"/>
                    <w:numPr>
                      <w:ilvl w:val="0"/>
                      <w:numId w:val="15"/>
                    </w:numPr>
                    <w:spacing w:before="100" w:line="260" w:lineRule="atLeast"/>
                    <w:ind w:right="300" w:hanging="600"/>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Offensive Penetration Testing</w:t>
                  </w:r>
                </w:p>
                <w:p w14:paraId="6792AEC5" w14:textId="77777777" w:rsidR="00796D35" w:rsidRPr="00D27B1F" w:rsidRDefault="00796D35" w:rsidP="00FB76CF">
                  <w:pPr>
                    <w:pStyle w:val="divdocumentsinglecolumnpaddedlineParagraph"/>
                    <w:numPr>
                      <w:ilvl w:val="0"/>
                      <w:numId w:val="15"/>
                    </w:numPr>
                    <w:spacing w:before="100" w:line="260" w:lineRule="atLeast"/>
                    <w:ind w:right="300" w:hanging="600"/>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Deployment of Hacking tools with Python</w:t>
                  </w:r>
                </w:p>
                <w:p w14:paraId="0147B64E" w14:textId="77777777" w:rsidR="005A5E98" w:rsidRPr="00D27B1F" w:rsidRDefault="00064E77" w:rsidP="00064E77">
                  <w:pPr>
                    <w:pStyle w:val="divdocumentsinglecolumn"/>
                    <w:spacing w:before="200" w:line="260" w:lineRule="atLeast"/>
                    <w:ind w:left="300" w:right="300"/>
                    <w:rPr>
                      <w:rStyle w:val="divdocumentleft-box"/>
                      <w:rFonts w:ascii="Trebuchet MS" w:eastAsia="Trebuchet MS" w:hAnsi="Trebuchet MS" w:cs="Trebuchet MS"/>
                      <w:color w:val="343B30"/>
                      <w:sz w:val="20"/>
                      <w:szCs w:val="20"/>
                    </w:rPr>
                  </w:pPr>
                  <w:r w:rsidRPr="00D27B1F">
                    <w:rPr>
                      <w:rStyle w:val="txtBold"/>
                      <w:rFonts w:ascii="Trebuchet MS" w:eastAsia="Trebuchet MS" w:hAnsi="Trebuchet MS" w:cs="Trebuchet MS"/>
                      <w:color w:val="343B30"/>
                      <w:sz w:val="20"/>
                      <w:szCs w:val="20"/>
                    </w:rPr>
                    <w:t>Punjabi University</w:t>
                  </w:r>
                  <w:r w:rsidRPr="00D27B1F">
                    <w:rPr>
                      <w:rStyle w:val="divdocumentsinglecolumnpaddedline"/>
                      <w:rFonts w:ascii="Trebuchet MS" w:eastAsia="Trebuchet MS" w:hAnsi="Trebuchet MS" w:cs="Trebuchet MS"/>
                      <w:color w:val="343B30"/>
                      <w:sz w:val="20"/>
                      <w:szCs w:val="20"/>
                    </w:rPr>
                    <w:t xml:space="preserve"> </w:t>
                  </w:r>
                </w:p>
                <w:p w14:paraId="37296FAE" w14:textId="77777777" w:rsidR="005A5E98" w:rsidRPr="00D27B1F" w:rsidRDefault="00064E77" w:rsidP="00064E77">
                  <w:pPr>
                    <w:pStyle w:val="divdocumentsinglecolumnpaddedlineParagraph"/>
                    <w:spacing w:line="260" w:lineRule="atLeast"/>
                    <w:ind w:left="300" w:right="300"/>
                    <w:rPr>
                      <w:rStyle w:val="divdocumentleft-box"/>
                      <w:rFonts w:ascii="Trebuchet MS" w:eastAsia="Trebuchet MS" w:hAnsi="Trebuchet MS" w:cs="Trebuchet MS"/>
                      <w:color w:val="343B30"/>
                      <w:sz w:val="20"/>
                      <w:szCs w:val="20"/>
                    </w:rPr>
                  </w:pPr>
                  <w:r w:rsidRPr="00D27B1F">
                    <w:rPr>
                      <w:rStyle w:val="span"/>
                      <w:rFonts w:ascii="Trebuchet MS" w:eastAsia="Trebuchet MS" w:hAnsi="Trebuchet MS" w:cs="Trebuchet MS"/>
                      <w:color w:val="343B30"/>
                      <w:sz w:val="20"/>
                      <w:szCs w:val="20"/>
                    </w:rPr>
                    <w:t>2012</w:t>
                  </w:r>
                </w:p>
                <w:p w14:paraId="4BAE3988" w14:textId="77777777" w:rsidR="005A5E98" w:rsidRPr="00D27B1F" w:rsidRDefault="00064E77" w:rsidP="00FB76CF">
                  <w:pPr>
                    <w:pStyle w:val="divdocumentsinglecolumnpaddedlineParagraph"/>
                    <w:numPr>
                      <w:ilvl w:val="0"/>
                      <w:numId w:val="16"/>
                    </w:numPr>
                    <w:spacing w:before="100" w:line="260" w:lineRule="atLeast"/>
                    <w:ind w:left="780" w:right="300"/>
                    <w:rPr>
                      <w:rStyle w:val="divdocumentleft-box"/>
                      <w:rFonts w:ascii="Trebuchet MS" w:eastAsia="Trebuchet MS" w:hAnsi="Trebuchet MS" w:cs="Trebuchet MS"/>
                      <w:color w:val="343B30"/>
                      <w:sz w:val="20"/>
                      <w:szCs w:val="20"/>
                    </w:rPr>
                  </w:pPr>
                  <w:r w:rsidRPr="00D27B1F">
                    <w:rPr>
                      <w:rStyle w:val="txtBold"/>
                      <w:rFonts w:ascii="Trebuchet MS" w:eastAsia="Trebuchet MS" w:hAnsi="Trebuchet MS" w:cs="Trebuchet MS"/>
                      <w:i/>
                      <w:iCs/>
                      <w:color w:val="343B30"/>
                      <w:sz w:val="20"/>
                      <w:szCs w:val="20"/>
                    </w:rPr>
                    <w:t>Master of Technology</w:t>
                  </w:r>
                  <w:r w:rsidRPr="00D27B1F">
                    <w:rPr>
                      <w:rStyle w:val="span"/>
                      <w:rFonts w:ascii="Trebuchet MS" w:eastAsia="Trebuchet MS" w:hAnsi="Trebuchet MS" w:cs="Trebuchet MS"/>
                      <w:color w:val="343B30"/>
                      <w:sz w:val="20"/>
                      <w:szCs w:val="20"/>
                    </w:rPr>
                    <w:t>: Electronics &amp; Communication</w:t>
                  </w:r>
                  <w:r w:rsidRPr="00D27B1F">
                    <w:rPr>
                      <w:rStyle w:val="divdocumentleft-box"/>
                      <w:rFonts w:ascii="Trebuchet MS" w:eastAsia="Trebuchet MS" w:hAnsi="Trebuchet MS" w:cs="Trebuchet MS"/>
                      <w:color w:val="343B30"/>
                      <w:sz w:val="20"/>
                      <w:szCs w:val="20"/>
                    </w:rPr>
                    <w:t xml:space="preserve"> </w:t>
                  </w:r>
                </w:p>
                <w:p w14:paraId="75E1FB1B" w14:textId="77777777" w:rsidR="005A5E98" w:rsidRDefault="00064E77" w:rsidP="00064E77">
                  <w:pPr>
                    <w:pStyle w:val="divdocumentsinglecolumn"/>
                    <w:spacing w:before="200" w:line="260" w:lineRule="atLeast"/>
                    <w:ind w:left="300" w:right="300"/>
                    <w:rPr>
                      <w:rStyle w:val="divdocumentsinglecolumnpaddedline"/>
                      <w:rFonts w:ascii="Trebuchet MS" w:eastAsia="Trebuchet MS" w:hAnsi="Trebuchet MS" w:cs="Trebuchet MS"/>
                      <w:color w:val="343B30"/>
                      <w:sz w:val="20"/>
                      <w:szCs w:val="20"/>
                    </w:rPr>
                  </w:pPr>
                  <w:r w:rsidRPr="00D27B1F">
                    <w:rPr>
                      <w:rStyle w:val="txtBold"/>
                      <w:rFonts w:ascii="Trebuchet MS" w:eastAsia="Trebuchet MS" w:hAnsi="Trebuchet MS" w:cs="Trebuchet MS"/>
                      <w:color w:val="343B30"/>
                      <w:sz w:val="20"/>
                      <w:szCs w:val="20"/>
                    </w:rPr>
                    <w:t>Punjab Technical University</w:t>
                  </w:r>
                  <w:r w:rsidRPr="00D27B1F">
                    <w:rPr>
                      <w:rStyle w:val="divdocumentsinglecolumnpaddedline"/>
                      <w:rFonts w:ascii="Trebuchet MS" w:eastAsia="Trebuchet MS" w:hAnsi="Trebuchet MS" w:cs="Trebuchet MS"/>
                      <w:color w:val="343B30"/>
                      <w:sz w:val="20"/>
                      <w:szCs w:val="20"/>
                    </w:rPr>
                    <w:t xml:space="preserve"> </w:t>
                  </w:r>
                </w:p>
                <w:p w14:paraId="796B3FCE" w14:textId="77777777" w:rsidR="00FB76CF" w:rsidRPr="00D27B1F" w:rsidRDefault="00FB76CF" w:rsidP="00064E77">
                  <w:pPr>
                    <w:pStyle w:val="divdocumentsinglecolumn"/>
                    <w:spacing w:before="200" w:line="260" w:lineRule="atLeast"/>
                    <w:ind w:left="300" w:right="300"/>
                    <w:rPr>
                      <w:rStyle w:val="divdocumentleft-box"/>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2009</w:t>
                  </w:r>
                </w:p>
                <w:p w14:paraId="227BAB90" w14:textId="77777777" w:rsidR="005A5E98" w:rsidRPr="00D27B1F" w:rsidRDefault="00064E77" w:rsidP="00FB76CF">
                  <w:pPr>
                    <w:pStyle w:val="divdocumentsinglecolumnpaddedlineParagraph"/>
                    <w:numPr>
                      <w:ilvl w:val="0"/>
                      <w:numId w:val="16"/>
                    </w:numPr>
                    <w:spacing w:before="100" w:line="260" w:lineRule="atLeast"/>
                    <w:ind w:right="300" w:hanging="600"/>
                    <w:rPr>
                      <w:rStyle w:val="divdocumentleft-box"/>
                      <w:rFonts w:ascii="Trebuchet MS" w:eastAsia="Trebuchet MS" w:hAnsi="Trebuchet MS" w:cs="Trebuchet MS"/>
                      <w:color w:val="343B30"/>
                      <w:sz w:val="20"/>
                      <w:szCs w:val="20"/>
                    </w:rPr>
                  </w:pPr>
                  <w:r w:rsidRPr="00D27B1F">
                    <w:rPr>
                      <w:rStyle w:val="txtBold"/>
                      <w:rFonts w:ascii="Trebuchet MS" w:eastAsia="Trebuchet MS" w:hAnsi="Trebuchet MS" w:cs="Trebuchet MS"/>
                      <w:i/>
                      <w:iCs/>
                      <w:color w:val="343B30"/>
                      <w:sz w:val="20"/>
                      <w:szCs w:val="20"/>
                    </w:rPr>
                    <w:t>Bachelor of Technology</w:t>
                  </w:r>
                  <w:r w:rsidRPr="00D27B1F">
                    <w:rPr>
                      <w:rStyle w:val="span"/>
                      <w:rFonts w:ascii="Trebuchet MS" w:eastAsia="Trebuchet MS" w:hAnsi="Trebuchet MS" w:cs="Trebuchet MS"/>
                      <w:color w:val="343B30"/>
                      <w:sz w:val="20"/>
                      <w:szCs w:val="20"/>
                    </w:rPr>
                    <w:t>: Electronics &amp; Communication</w:t>
                  </w:r>
                  <w:r w:rsidRPr="00D27B1F">
                    <w:rPr>
                      <w:rStyle w:val="divdocumentleft-box"/>
                      <w:rFonts w:ascii="Trebuchet MS" w:eastAsia="Trebuchet MS" w:hAnsi="Trebuchet MS" w:cs="Trebuchet MS"/>
                      <w:color w:val="343B30"/>
                      <w:sz w:val="20"/>
                      <w:szCs w:val="20"/>
                    </w:rPr>
                    <w:t xml:space="preserve"> </w:t>
                  </w:r>
                </w:p>
                <w:p w14:paraId="5983A101" w14:textId="29C49747" w:rsidR="001D0639" w:rsidRPr="00D27B1F" w:rsidRDefault="00064E77" w:rsidP="001D0639">
                  <w:pPr>
                    <w:pStyle w:val="divdocumentdivsectiontitle"/>
                    <w:spacing w:before="500" w:after="200" w:line="300" w:lineRule="atLeast"/>
                    <w:ind w:left="300" w:right="300"/>
                    <w:rPr>
                      <w:rStyle w:val="divdocumentleft-box"/>
                      <w:rFonts w:ascii="Trebuchet MS" w:eastAsia="Trebuchet MS" w:hAnsi="Trebuchet MS" w:cs="Trebuchet MS"/>
                      <w:b/>
                      <w:bCs/>
                      <w:caps/>
                      <w:color w:val="343B30"/>
                    </w:rPr>
                  </w:pPr>
                  <w:r w:rsidRPr="00D27B1F">
                    <w:rPr>
                      <w:rStyle w:val="divdocumentleft-box"/>
                      <w:rFonts w:ascii="Trebuchet MS" w:eastAsia="Trebuchet MS" w:hAnsi="Trebuchet MS" w:cs="Trebuchet MS"/>
                      <w:b/>
                      <w:bCs/>
                      <w:caps/>
                      <w:color w:val="343B30"/>
                    </w:rPr>
                    <w:t>Certifications</w:t>
                  </w:r>
                </w:p>
                <w:p w14:paraId="04361167" w14:textId="26E12645" w:rsidR="00EC2EC1" w:rsidRPr="00D27B1F" w:rsidRDefault="001D0639" w:rsidP="001D0639">
                  <w:pPr>
                    <w:pStyle w:val="divdocumentdivsectiontitle"/>
                    <w:spacing w:before="500" w:after="200" w:line="300" w:lineRule="atLeast"/>
                    <w:ind w:left="300" w:right="300"/>
                    <w:rPr>
                      <w:rStyle w:val="divdocumentleft-box"/>
                      <w:rFonts w:ascii="Trebuchet MS" w:eastAsia="Trebuchet MS" w:hAnsi="Trebuchet MS" w:cs="Trebuchet MS"/>
                      <w:b/>
                      <w:bCs/>
                      <w:caps/>
                      <w:color w:val="343B30"/>
                    </w:rPr>
                  </w:pPr>
                  <w:r w:rsidRPr="001D0639">
                    <w:rPr>
                      <w:rStyle w:val="divdocumentleft-box"/>
                      <w:rFonts w:ascii="Trebuchet MS" w:eastAsia="Trebuchet MS" w:hAnsi="Trebuchet MS" w:cs="Trebuchet MS"/>
                      <w:caps/>
                      <w:color w:val="343B30"/>
                    </w:rPr>
                    <w:lastRenderedPageBreak/>
                    <w:t>N</w:t>
                  </w:r>
                  <w:r w:rsidR="00860ECC">
                    <w:rPr>
                      <w:rStyle w:val="divdocumentleft-box"/>
                      <w:rFonts w:ascii="Trebuchet MS" w:eastAsia="Trebuchet MS" w:hAnsi="Trebuchet MS" w:cs="Trebuchet MS"/>
                      <w:caps/>
                      <w:color w:val="343B30"/>
                    </w:rPr>
                    <w:t>etworking</w:t>
                  </w:r>
                  <w:r>
                    <w:rPr>
                      <w:rStyle w:val="divdocumentleft-box"/>
                      <w:rFonts w:ascii="Trebuchet MS" w:eastAsia="Trebuchet MS" w:hAnsi="Trebuchet MS" w:cs="Trebuchet MS"/>
                      <w:b/>
                      <w:bCs/>
                      <w:caps/>
                      <w:color w:val="343B30"/>
                    </w:rPr>
                    <w:t xml:space="preserve"> (</w:t>
                  </w:r>
                  <w:r w:rsidR="00EC2EC1" w:rsidRPr="00D27B1F">
                    <w:rPr>
                      <w:rStyle w:val="divdocumentleft-box"/>
                      <w:rFonts w:ascii="Trebuchet MS" w:eastAsia="Trebuchet MS" w:hAnsi="Trebuchet MS" w:cs="Trebuchet MS"/>
                      <w:b/>
                      <w:bCs/>
                      <w:caps/>
                      <w:color w:val="343B30"/>
                    </w:rPr>
                    <w:t>CISCO</w:t>
                  </w:r>
                  <w:r>
                    <w:rPr>
                      <w:rStyle w:val="divdocumentleft-box"/>
                      <w:rFonts w:ascii="Trebuchet MS" w:eastAsia="Trebuchet MS" w:hAnsi="Trebuchet MS" w:cs="Trebuchet MS"/>
                      <w:b/>
                      <w:bCs/>
                      <w:caps/>
                      <w:color w:val="343B30"/>
                    </w:rPr>
                    <w:t>)</w:t>
                  </w:r>
                </w:p>
                <w:p w14:paraId="29464302" w14:textId="77777777" w:rsidR="005A5E98" w:rsidRPr="00D27B1F" w:rsidRDefault="00064E77" w:rsidP="00064E77">
                  <w:pPr>
                    <w:pStyle w:val="divdocumentulli"/>
                    <w:numPr>
                      <w:ilvl w:val="0"/>
                      <w:numId w:val="3"/>
                    </w:numPr>
                    <w:pBdr>
                      <w:left w:val="none" w:sz="0" w:space="0" w:color="auto"/>
                    </w:pBd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CCNA Routing &amp; Switching -(2018 -2020)</w:t>
                  </w:r>
                </w:p>
                <w:p w14:paraId="07856C1C" w14:textId="77777777" w:rsidR="00EC2EC1" w:rsidRPr="00D27B1F" w:rsidRDefault="00064E77" w:rsidP="00EC2EC1">
                  <w:pPr>
                    <w:pStyle w:val="divdocumentulli"/>
                    <w:numPr>
                      <w:ilvl w:val="0"/>
                      <w:numId w:val="3"/>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CCNA Security-(2018-2020)</w:t>
                  </w:r>
                </w:p>
                <w:p w14:paraId="2491337C" w14:textId="77777777" w:rsidR="00EC2EC1" w:rsidRPr="00D27B1F" w:rsidRDefault="00EC2EC1" w:rsidP="00EC2EC1">
                  <w:pPr>
                    <w:pStyle w:val="divdocumentulli"/>
                    <w:spacing w:line="260" w:lineRule="atLeast"/>
                    <w:ind w:right="300"/>
                    <w:rPr>
                      <w:rStyle w:val="divdocumentleft-box"/>
                      <w:rFonts w:ascii="Trebuchet MS" w:eastAsia="Trebuchet MS" w:hAnsi="Trebuchet MS" w:cs="Trebuchet MS"/>
                      <w:color w:val="343B30"/>
                      <w:sz w:val="20"/>
                      <w:szCs w:val="20"/>
                    </w:rPr>
                  </w:pPr>
                </w:p>
                <w:p w14:paraId="7170D032" w14:textId="275C2789" w:rsidR="00EC2EC1" w:rsidRPr="00D27B1F" w:rsidRDefault="00EC2EC1" w:rsidP="00EC2EC1">
                  <w:pPr>
                    <w:pStyle w:val="divdocumentulli"/>
                    <w:spacing w:line="260" w:lineRule="atLeast"/>
                    <w:ind w:right="300"/>
                    <w:rPr>
                      <w:rStyle w:val="divdocumentleft-box"/>
                      <w:rFonts w:ascii="Trebuchet MS" w:eastAsia="Trebuchet MS" w:hAnsi="Trebuchet MS" w:cs="Trebuchet MS"/>
                      <w:b/>
                      <w:color w:val="343B30"/>
                    </w:rPr>
                  </w:pPr>
                  <w:r w:rsidRPr="00D27B1F">
                    <w:rPr>
                      <w:rStyle w:val="divdocumentleft-box"/>
                      <w:rFonts w:ascii="Trebuchet MS" w:eastAsia="Trebuchet MS" w:hAnsi="Trebuchet MS" w:cs="Trebuchet MS"/>
                      <w:color w:val="343B30"/>
                      <w:sz w:val="20"/>
                      <w:szCs w:val="20"/>
                    </w:rPr>
                    <w:t xml:space="preserve">   </w:t>
                  </w:r>
                  <w:r w:rsidRPr="00D27B1F">
                    <w:rPr>
                      <w:rStyle w:val="divdocumentleft-box"/>
                      <w:rFonts w:ascii="Trebuchet MS" w:eastAsia="Trebuchet MS" w:hAnsi="Trebuchet MS" w:cs="Trebuchet MS"/>
                      <w:color w:val="343B30"/>
                    </w:rPr>
                    <w:t xml:space="preserve"> </w:t>
                  </w:r>
                  <w:r w:rsidR="001D0639">
                    <w:rPr>
                      <w:rStyle w:val="divdocumentleft-box"/>
                      <w:rFonts w:ascii="Trebuchet MS" w:eastAsia="Trebuchet MS" w:hAnsi="Trebuchet MS" w:cs="Trebuchet MS"/>
                      <w:color w:val="343B30"/>
                    </w:rPr>
                    <w:t>S</w:t>
                  </w:r>
                  <w:r w:rsidR="00860ECC">
                    <w:rPr>
                      <w:rStyle w:val="divdocumentleft-box"/>
                      <w:rFonts w:ascii="Trebuchet MS" w:eastAsia="Trebuchet MS" w:hAnsi="Trebuchet MS" w:cs="Trebuchet MS"/>
                      <w:color w:val="343B30"/>
                    </w:rPr>
                    <w:t>ECURITY</w:t>
                  </w:r>
                  <w:r w:rsidR="001D0639">
                    <w:rPr>
                      <w:rStyle w:val="divdocumentleft-box"/>
                      <w:rFonts w:ascii="Trebuchet MS" w:eastAsia="Trebuchet MS" w:hAnsi="Trebuchet MS" w:cs="Trebuchet MS"/>
                      <w:color w:val="343B30"/>
                    </w:rPr>
                    <w:t xml:space="preserve"> (</w:t>
                  </w:r>
                  <w:r w:rsidRPr="00D27B1F">
                    <w:rPr>
                      <w:rStyle w:val="divdocumentleft-box"/>
                      <w:rFonts w:ascii="Trebuchet MS" w:eastAsia="Trebuchet MS" w:hAnsi="Trebuchet MS" w:cs="Trebuchet MS"/>
                      <w:b/>
                      <w:color w:val="343B30"/>
                    </w:rPr>
                    <w:t>COMPTIA</w:t>
                  </w:r>
                  <w:r w:rsidR="001D0639">
                    <w:rPr>
                      <w:rStyle w:val="divdocumentleft-box"/>
                      <w:rFonts w:ascii="Trebuchet MS" w:eastAsia="Trebuchet MS" w:hAnsi="Trebuchet MS" w:cs="Trebuchet MS"/>
                      <w:b/>
                      <w:color w:val="343B30"/>
                    </w:rPr>
                    <w:t>)</w:t>
                  </w:r>
                </w:p>
                <w:p w14:paraId="0FEFF831" w14:textId="77777777" w:rsidR="00EC2EC1" w:rsidRPr="00D27B1F" w:rsidRDefault="00EC2EC1" w:rsidP="00EC2EC1">
                  <w:pPr>
                    <w:pStyle w:val="divdocumentulli"/>
                    <w:spacing w:line="260" w:lineRule="atLeast"/>
                    <w:ind w:right="300"/>
                    <w:rPr>
                      <w:rStyle w:val="divdocumentleft-box"/>
                      <w:rFonts w:ascii="Trebuchet MS" w:eastAsia="Trebuchet MS" w:hAnsi="Trebuchet MS" w:cs="Trebuchet MS"/>
                      <w:color w:val="343B30"/>
                      <w:sz w:val="20"/>
                      <w:szCs w:val="20"/>
                    </w:rPr>
                  </w:pPr>
                </w:p>
                <w:p w14:paraId="0411242E" w14:textId="77777777" w:rsidR="00EC2EC1" w:rsidRPr="00D27B1F" w:rsidRDefault="00EC2EC1" w:rsidP="00064E77">
                  <w:pPr>
                    <w:pStyle w:val="divdocumentulli"/>
                    <w:numPr>
                      <w:ilvl w:val="0"/>
                      <w:numId w:val="3"/>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Security +</w:t>
                  </w:r>
                </w:p>
                <w:p w14:paraId="20A5AAEA" w14:textId="77777777" w:rsidR="00EC2EC1" w:rsidRPr="00D27B1F" w:rsidRDefault="00EC2EC1" w:rsidP="00EC2EC1">
                  <w:pPr>
                    <w:pStyle w:val="divdocumentulli"/>
                    <w:spacing w:line="260" w:lineRule="atLeast"/>
                    <w:ind w:left="540" w:right="300"/>
                    <w:rPr>
                      <w:rStyle w:val="divdocumentleft-box"/>
                      <w:rFonts w:ascii="Trebuchet MS" w:eastAsia="Trebuchet MS" w:hAnsi="Trebuchet MS" w:cs="Trebuchet MS"/>
                      <w:color w:val="343B30"/>
                      <w:sz w:val="20"/>
                      <w:szCs w:val="20"/>
                    </w:rPr>
                  </w:pPr>
                </w:p>
                <w:p w14:paraId="0E9AA150" w14:textId="77777777" w:rsidR="00EC2EC1" w:rsidRPr="00D27B1F" w:rsidRDefault="00EC2EC1" w:rsidP="00EC2EC1">
                  <w:pPr>
                    <w:pStyle w:val="divdocumentulli"/>
                    <w:spacing w:line="260" w:lineRule="atLeast"/>
                    <w:ind w:left="540" w:right="300"/>
                    <w:rPr>
                      <w:rStyle w:val="divdocumentleft-box"/>
                      <w:rFonts w:ascii="Trebuchet MS" w:eastAsia="Trebuchet MS" w:hAnsi="Trebuchet MS" w:cs="Trebuchet MS"/>
                      <w:color w:val="343B30"/>
                      <w:sz w:val="20"/>
                      <w:szCs w:val="20"/>
                    </w:rPr>
                  </w:pPr>
                </w:p>
                <w:p w14:paraId="5D2B266B" w14:textId="6B37FB06" w:rsidR="00EC2EC1" w:rsidRDefault="001D0639" w:rsidP="00EC2EC1">
                  <w:pPr>
                    <w:pStyle w:val="divdocumentulli"/>
                    <w:spacing w:line="260" w:lineRule="atLeast"/>
                    <w:ind w:left="330" w:right="300"/>
                    <w:rPr>
                      <w:rStyle w:val="divdocumentleft-box"/>
                      <w:rFonts w:ascii="Trebuchet MS" w:eastAsia="Trebuchet MS" w:hAnsi="Trebuchet MS" w:cs="Trebuchet MS"/>
                      <w:b/>
                      <w:color w:val="343B30"/>
                    </w:rPr>
                  </w:pPr>
                  <w:r>
                    <w:rPr>
                      <w:rStyle w:val="divdocumentleft-box"/>
                      <w:rFonts w:ascii="Trebuchet MS" w:eastAsia="Trebuchet MS" w:hAnsi="Trebuchet MS" w:cs="Trebuchet MS"/>
                      <w:b/>
                      <w:color w:val="343B30"/>
                    </w:rPr>
                    <w:t>C</w:t>
                  </w:r>
                  <w:r w:rsidR="00860ECC">
                    <w:rPr>
                      <w:rStyle w:val="divdocumentleft-box"/>
                      <w:rFonts w:ascii="Trebuchet MS" w:eastAsia="Trebuchet MS" w:hAnsi="Trebuchet MS" w:cs="Trebuchet MS"/>
                      <w:b/>
                      <w:color w:val="343B30"/>
                    </w:rPr>
                    <w:t>LOUD (AWS, AZURE)</w:t>
                  </w:r>
                </w:p>
                <w:p w14:paraId="3160D77F" w14:textId="77777777" w:rsidR="00860ECC" w:rsidRPr="00D27B1F" w:rsidRDefault="00860ECC" w:rsidP="00EC2EC1">
                  <w:pPr>
                    <w:pStyle w:val="divdocumentulli"/>
                    <w:spacing w:line="260" w:lineRule="atLeast"/>
                    <w:ind w:left="330" w:right="300"/>
                    <w:rPr>
                      <w:rStyle w:val="divdocumentleft-box"/>
                      <w:rFonts w:ascii="Trebuchet MS" w:eastAsia="Trebuchet MS" w:hAnsi="Trebuchet MS" w:cs="Trebuchet MS"/>
                      <w:b/>
                      <w:color w:val="343B30"/>
                    </w:rPr>
                  </w:pPr>
                </w:p>
                <w:p w14:paraId="5B6DC517" w14:textId="55912627" w:rsidR="00EC2EC1" w:rsidRDefault="00EC2EC1" w:rsidP="00064E77">
                  <w:pPr>
                    <w:pStyle w:val="divdocumentulli"/>
                    <w:numPr>
                      <w:ilvl w:val="0"/>
                      <w:numId w:val="3"/>
                    </w:numPr>
                    <w:spacing w:line="260" w:lineRule="atLeast"/>
                    <w:ind w:left="540" w:right="300" w:hanging="232"/>
                    <w:rPr>
                      <w:rStyle w:val="divdocumentleft-box"/>
                      <w:rFonts w:ascii="Trebuchet MS" w:eastAsia="Trebuchet MS" w:hAnsi="Trebuchet MS" w:cs="Trebuchet MS"/>
                      <w:color w:val="343B30"/>
                      <w:sz w:val="20"/>
                      <w:szCs w:val="20"/>
                    </w:rPr>
                  </w:pPr>
                  <w:r w:rsidRPr="00D27B1F">
                    <w:rPr>
                      <w:rStyle w:val="divdocumentleft-box"/>
                      <w:rFonts w:ascii="Trebuchet MS" w:eastAsia="Trebuchet MS" w:hAnsi="Trebuchet MS" w:cs="Trebuchet MS"/>
                      <w:color w:val="343B30"/>
                      <w:sz w:val="20"/>
                      <w:szCs w:val="20"/>
                    </w:rPr>
                    <w:t>AWS Solution Architect</w:t>
                  </w:r>
                  <w:r w:rsidR="00860ECC">
                    <w:rPr>
                      <w:rStyle w:val="divdocumentleft-box"/>
                      <w:rFonts w:ascii="Trebuchet MS" w:eastAsia="Trebuchet MS" w:hAnsi="Trebuchet MS" w:cs="Trebuchet MS"/>
                      <w:color w:val="343B30"/>
                      <w:sz w:val="20"/>
                      <w:szCs w:val="20"/>
                    </w:rPr>
                    <w:t xml:space="preserve"> CAA-01</w:t>
                  </w:r>
                </w:p>
                <w:p w14:paraId="3C717C09" w14:textId="2A493A28" w:rsidR="00860ECC" w:rsidRPr="00D27B1F" w:rsidRDefault="00860ECC" w:rsidP="00064E77">
                  <w:pPr>
                    <w:pStyle w:val="divdocumentulli"/>
                    <w:numPr>
                      <w:ilvl w:val="0"/>
                      <w:numId w:val="3"/>
                    </w:numPr>
                    <w:spacing w:line="260" w:lineRule="atLeast"/>
                    <w:ind w:left="540" w:right="300" w:hanging="232"/>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color w:val="343B30"/>
                      <w:sz w:val="20"/>
                      <w:szCs w:val="20"/>
                    </w:rPr>
                    <w:t>Azure Architect technologies AZ-303</w:t>
                  </w:r>
                </w:p>
                <w:p w14:paraId="1D2EE49D" w14:textId="77777777" w:rsidR="008F4E54" w:rsidRPr="00D27B1F" w:rsidRDefault="008F4E54" w:rsidP="008F4E54">
                  <w:pPr>
                    <w:pStyle w:val="divdocumentulli"/>
                    <w:spacing w:line="260" w:lineRule="atLeast"/>
                    <w:ind w:left="540" w:right="300"/>
                    <w:rPr>
                      <w:rStyle w:val="divdocumentleft-box"/>
                      <w:rFonts w:ascii="Trebuchet MS" w:eastAsia="Trebuchet MS" w:hAnsi="Trebuchet MS" w:cs="Trebuchet MS"/>
                      <w:color w:val="343B30"/>
                      <w:sz w:val="20"/>
                      <w:szCs w:val="20"/>
                    </w:rPr>
                  </w:pPr>
                </w:p>
                <w:p w14:paraId="2B052C09" w14:textId="77777777" w:rsidR="008F4E54" w:rsidRPr="00D27B1F" w:rsidRDefault="008F4E54" w:rsidP="008F4E54">
                  <w:pPr>
                    <w:pStyle w:val="divdocumentulli"/>
                    <w:spacing w:line="260" w:lineRule="atLeast"/>
                    <w:ind w:left="540" w:right="300"/>
                    <w:rPr>
                      <w:rStyle w:val="divdocumentleft-box"/>
                      <w:rFonts w:ascii="Trebuchet MS" w:eastAsia="Trebuchet MS" w:hAnsi="Trebuchet MS" w:cs="Trebuchet MS"/>
                      <w:color w:val="343B30"/>
                      <w:sz w:val="20"/>
                      <w:szCs w:val="20"/>
                    </w:rPr>
                  </w:pPr>
                </w:p>
                <w:p w14:paraId="00771650" w14:textId="77777777" w:rsidR="008F4E54" w:rsidRPr="00D27B1F" w:rsidRDefault="008F4E54" w:rsidP="008F4E54">
                  <w:pPr>
                    <w:pStyle w:val="divdocumentulli"/>
                    <w:spacing w:line="260" w:lineRule="atLeast"/>
                    <w:ind w:left="540" w:right="300"/>
                    <w:rPr>
                      <w:rStyle w:val="divdocumentleft-box"/>
                      <w:rFonts w:ascii="Trebuchet MS" w:eastAsia="Trebuchet MS" w:hAnsi="Trebuchet MS" w:cs="Trebuchet MS"/>
                      <w:b/>
                      <w:color w:val="343B30"/>
                      <w:sz w:val="20"/>
                      <w:szCs w:val="20"/>
                    </w:rPr>
                  </w:pPr>
                </w:p>
                <w:p w14:paraId="739FA1A6" w14:textId="3A03C866" w:rsidR="00284D92" w:rsidRPr="00860ECC" w:rsidRDefault="00860ECC" w:rsidP="00860ECC">
                  <w:pPr>
                    <w:pStyle w:val="divdocumentulli"/>
                    <w:spacing w:line="260" w:lineRule="atLeast"/>
                    <w:ind w:right="300"/>
                    <w:rPr>
                      <w:rStyle w:val="divdocumentleft-box"/>
                      <w:rFonts w:eastAsia="Trebuchet MS"/>
                      <w:b/>
                      <w:color w:val="343B30"/>
                      <w:sz w:val="20"/>
                      <w:szCs w:val="20"/>
                    </w:rPr>
                  </w:pPr>
                  <w:r>
                    <w:rPr>
                      <w:rStyle w:val="divdocumentleft-box"/>
                      <w:rFonts w:ascii="Trebuchet MS" w:eastAsia="Trebuchet MS" w:hAnsi="Trebuchet MS" w:cs="Trebuchet MS"/>
                      <w:b/>
                      <w:color w:val="343B30"/>
                      <w:sz w:val="20"/>
                      <w:szCs w:val="20"/>
                    </w:rPr>
                    <w:t xml:space="preserve">     </w:t>
                  </w:r>
                </w:p>
                <w:p w14:paraId="4E094C0D" w14:textId="77777777" w:rsidR="00796D35" w:rsidRPr="00D27B1F" w:rsidRDefault="00796D35" w:rsidP="00064E77">
                  <w:pPr>
                    <w:pStyle w:val="divdocumentulli"/>
                    <w:spacing w:line="260" w:lineRule="atLeast"/>
                    <w:ind w:left="540" w:right="300"/>
                    <w:rPr>
                      <w:rStyle w:val="divdocumentleft-box"/>
                      <w:rFonts w:ascii="Trebuchet MS" w:eastAsia="Trebuchet MS" w:hAnsi="Trebuchet MS" w:cs="Trebuchet MS"/>
                      <w:color w:val="343B30"/>
                      <w:sz w:val="20"/>
                      <w:szCs w:val="20"/>
                    </w:rPr>
                  </w:pPr>
                </w:p>
                <w:p w14:paraId="2D583134" w14:textId="77777777" w:rsidR="00D27B1F" w:rsidRPr="00D27B1F" w:rsidRDefault="00D27B1F" w:rsidP="00064E77">
                  <w:pPr>
                    <w:pStyle w:val="divdocumentulli"/>
                    <w:spacing w:line="260" w:lineRule="atLeast"/>
                    <w:ind w:left="540" w:right="300"/>
                    <w:rPr>
                      <w:rStyle w:val="divdocumentleft-box"/>
                      <w:rFonts w:ascii="Trebuchet MS" w:eastAsia="Trebuchet MS" w:hAnsi="Trebuchet MS" w:cs="Trebuchet MS"/>
                      <w:color w:val="343B30"/>
                      <w:sz w:val="20"/>
                      <w:szCs w:val="20"/>
                    </w:rPr>
                  </w:pPr>
                </w:p>
                <w:p w14:paraId="287E5459" w14:textId="77777777" w:rsidR="00D27B1F" w:rsidRPr="00D27B1F" w:rsidRDefault="00D27B1F" w:rsidP="00064E77">
                  <w:pPr>
                    <w:pStyle w:val="divdocumentulli"/>
                    <w:spacing w:line="260" w:lineRule="atLeast"/>
                    <w:ind w:left="540" w:right="300"/>
                    <w:rPr>
                      <w:rStyle w:val="divdocumentleft-box"/>
                      <w:rFonts w:ascii="Trebuchet MS" w:eastAsia="Trebuchet MS" w:hAnsi="Trebuchet MS" w:cs="Trebuchet MS"/>
                      <w:color w:val="343B30"/>
                      <w:sz w:val="20"/>
                      <w:szCs w:val="20"/>
                    </w:rPr>
                  </w:pPr>
                </w:p>
                <w:p w14:paraId="117695FA" w14:textId="77777777" w:rsidR="00284D92" w:rsidRPr="00D27B1F" w:rsidRDefault="00284D92" w:rsidP="00064E77">
                  <w:pPr>
                    <w:pStyle w:val="divdocumentulli"/>
                    <w:spacing w:line="260" w:lineRule="atLeast"/>
                    <w:ind w:left="540" w:right="300"/>
                    <w:rPr>
                      <w:rStyle w:val="divdocumentleft-box"/>
                      <w:rFonts w:ascii="Trebuchet MS" w:eastAsia="Trebuchet MS" w:hAnsi="Trebuchet MS" w:cs="Trebuchet MS"/>
                      <w:color w:val="343B30"/>
                      <w:sz w:val="20"/>
                      <w:szCs w:val="20"/>
                    </w:rPr>
                  </w:pPr>
                </w:p>
                <w:p w14:paraId="0D6461C7" w14:textId="77777777" w:rsidR="00284D92" w:rsidRPr="00D27B1F" w:rsidRDefault="00284D92" w:rsidP="00064E77">
                  <w:pPr>
                    <w:pStyle w:val="divdocumentulli"/>
                    <w:spacing w:line="260" w:lineRule="atLeast"/>
                    <w:ind w:left="540" w:right="300"/>
                    <w:rPr>
                      <w:rStyle w:val="divdocumentleft-box"/>
                      <w:rFonts w:ascii="Trebuchet MS" w:eastAsia="Trebuchet MS" w:hAnsi="Trebuchet MS" w:cs="Trebuchet MS"/>
                      <w:b/>
                      <w:color w:val="343B30"/>
                      <w:sz w:val="20"/>
                      <w:szCs w:val="20"/>
                    </w:rPr>
                  </w:pPr>
                </w:p>
              </w:tc>
            </w:tr>
          </w:tbl>
          <w:p w14:paraId="4962DEBF" w14:textId="77777777" w:rsidR="00796D35" w:rsidRDefault="00796D35" w:rsidP="00064E77">
            <w:pPr>
              <w:ind w:left="630"/>
              <w:rPr>
                <w:rStyle w:val="divdocumentleft-box"/>
                <w:rFonts w:ascii="Trebuchet MS" w:eastAsia="Trebuchet MS" w:hAnsi="Trebuchet MS" w:cs="Trebuchet MS"/>
                <w:b/>
                <w:bCs/>
                <w:caps/>
                <w:color w:val="343B30"/>
              </w:rPr>
            </w:pPr>
          </w:p>
          <w:p w14:paraId="4FF1E1D5" w14:textId="77777777" w:rsidR="00284D92" w:rsidRPr="00284D92" w:rsidRDefault="00284D92" w:rsidP="00064E77"/>
          <w:p w14:paraId="0D71849E" w14:textId="77777777" w:rsidR="00284D92" w:rsidRPr="00284D92" w:rsidRDefault="00284D92" w:rsidP="00064E77"/>
          <w:p w14:paraId="56F96BE0" w14:textId="77777777" w:rsidR="00284D92" w:rsidRPr="00284D92" w:rsidRDefault="00284D92" w:rsidP="00064E77"/>
          <w:p w14:paraId="39AC5F58" w14:textId="77777777" w:rsidR="00284D92" w:rsidRDefault="00284D92" w:rsidP="00284D92"/>
          <w:p w14:paraId="42AC4EF7" w14:textId="77777777" w:rsidR="00284D92" w:rsidRPr="00284D92" w:rsidRDefault="00284D92" w:rsidP="001D0639">
            <w:pPr>
              <w:pStyle w:val="Heading4"/>
              <w:shd w:val="clear" w:color="auto" w:fill="F3F6F8"/>
              <w:spacing w:before="0" w:after="0"/>
              <w:textAlignment w:val="baseline"/>
            </w:pPr>
          </w:p>
        </w:tc>
        <w:tc>
          <w:tcPr>
            <w:tcW w:w="7980" w:type="dxa"/>
            <w:shd w:val="clear" w:color="auto" w:fill="FFFFFF"/>
            <w:noWrap/>
            <w:tcMar>
              <w:top w:w="0" w:type="dxa"/>
              <w:left w:w="0" w:type="dxa"/>
              <w:right w:w="0" w:type="dxa"/>
            </w:tcMar>
            <w:hideMark/>
          </w:tcPr>
          <w:tbl>
            <w:tblPr>
              <w:tblW w:w="0" w:type="auto"/>
              <w:tblCellSpacing w:w="0" w:type="dxa"/>
              <w:tblLayout w:type="fixed"/>
              <w:tblCellMar>
                <w:left w:w="0" w:type="dxa"/>
                <w:right w:w="0" w:type="dxa"/>
              </w:tblCellMar>
              <w:tblLook w:val="05E0" w:firstRow="1" w:lastRow="1" w:firstColumn="1" w:lastColumn="1" w:noHBand="0" w:noVBand="1"/>
            </w:tblPr>
            <w:tblGrid>
              <w:gridCol w:w="7980"/>
            </w:tblGrid>
            <w:tr w:rsidR="005A5E98" w14:paraId="46E11DC7" w14:textId="77777777" w:rsidTr="00064E77">
              <w:trPr>
                <w:trHeight w:hRule="exact" w:val="3931"/>
                <w:tblCellSpacing w:w="0" w:type="dxa"/>
              </w:trPr>
              <w:tc>
                <w:tcPr>
                  <w:tcW w:w="7980" w:type="dxa"/>
                  <w:shd w:val="clear" w:color="auto" w:fill="E8ECF5"/>
                  <w:tcMar>
                    <w:top w:w="600" w:type="dxa"/>
                    <w:left w:w="360" w:type="dxa"/>
                    <w:bottom w:w="400" w:type="dxa"/>
                    <w:right w:w="360" w:type="dxa"/>
                  </w:tcMar>
                  <w:vAlign w:val="center"/>
                  <w:hideMark/>
                </w:tcPr>
                <w:p w14:paraId="675E3F08" w14:textId="77777777" w:rsidR="005A5E98" w:rsidRPr="00064E77" w:rsidRDefault="00064E77" w:rsidP="00064E77">
                  <w:pPr>
                    <w:pStyle w:val="divdocumentdivsectiontitle"/>
                    <w:spacing w:after="200" w:line="300" w:lineRule="atLeast"/>
                    <w:ind w:left="360" w:right="360"/>
                    <w:rPr>
                      <w:rStyle w:val="divdocumentright-box"/>
                      <w:rFonts w:ascii="Trebuchet MS" w:eastAsia="Trebuchet MS" w:hAnsi="Trebuchet MS" w:cs="Trebuchet MS"/>
                      <w:b/>
                      <w:bCs/>
                      <w:caps/>
                      <w:color w:val="343B30"/>
                    </w:rPr>
                  </w:pPr>
                  <w:r w:rsidRPr="00064E77">
                    <w:rPr>
                      <w:rStyle w:val="divdocumentright-box"/>
                      <w:rFonts w:ascii="Trebuchet MS" w:eastAsia="Trebuchet MS" w:hAnsi="Trebuchet MS" w:cs="Trebuchet MS"/>
                      <w:b/>
                      <w:bCs/>
                      <w:caps/>
                      <w:color w:val="343B30"/>
                    </w:rPr>
                    <w:lastRenderedPageBreak/>
                    <w:t>Professional Summary</w:t>
                  </w:r>
                </w:p>
                <w:p w14:paraId="25A505ED" w14:textId="64234B67" w:rsidR="005A5E98" w:rsidRPr="00064E77" w:rsidRDefault="001D0639" w:rsidP="00EC2EC1">
                  <w:pPr>
                    <w:pStyle w:val="p"/>
                    <w:spacing w:line="260" w:lineRule="atLeast"/>
                    <w:ind w:left="360" w:right="360"/>
                    <w:jc w:val="both"/>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 xml:space="preserve">University </w:t>
                  </w:r>
                  <w:r w:rsidR="00064E77" w:rsidRPr="00064E77">
                    <w:rPr>
                      <w:rStyle w:val="divdocumentright-box"/>
                      <w:rFonts w:ascii="Trebuchet MS" w:eastAsia="Trebuchet MS" w:hAnsi="Trebuchet MS" w:cs="Trebuchet MS"/>
                      <w:color w:val="343B30"/>
                      <w:sz w:val="20"/>
                      <w:szCs w:val="20"/>
                    </w:rPr>
                    <w:t xml:space="preserve">graduate with network administration knowledge excelling in all the aspects of IT support, with an emphasis on </w:t>
                  </w:r>
                  <w:r w:rsidR="00C956BC">
                    <w:rPr>
                      <w:rStyle w:val="divdocumentright-box"/>
                      <w:rFonts w:ascii="Trebuchet MS" w:eastAsia="Trebuchet MS" w:hAnsi="Trebuchet MS" w:cs="Trebuchet MS"/>
                      <w:color w:val="343B30"/>
                      <w:sz w:val="20"/>
                      <w:szCs w:val="20"/>
                    </w:rPr>
                    <w:t>Dev</w:t>
                  </w:r>
                  <w:r>
                    <w:rPr>
                      <w:rStyle w:val="divdocumentright-box"/>
                      <w:rFonts w:ascii="Trebuchet MS" w:eastAsia="Trebuchet MS" w:hAnsi="Trebuchet MS" w:cs="Trebuchet MS"/>
                      <w:color w:val="343B30"/>
                      <w:sz w:val="20"/>
                      <w:szCs w:val="20"/>
                    </w:rPr>
                    <w:t>-</w:t>
                  </w:r>
                  <w:r w:rsidR="00C956BC">
                    <w:rPr>
                      <w:rStyle w:val="divdocumentright-box"/>
                      <w:rFonts w:ascii="Trebuchet MS" w:eastAsia="Trebuchet MS" w:hAnsi="Trebuchet MS" w:cs="Trebuchet MS"/>
                      <w:color w:val="343B30"/>
                      <w:sz w:val="20"/>
                      <w:szCs w:val="20"/>
                    </w:rPr>
                    <w:t>ops and Cloud services</w:t>
                  </w:r>
                  <w:r w:rsidR="00064E77" w:rsidRPr="00064E77">
                    <w:rPr>
                      <w:rStyle w:val="divdocumentright-box"/>
                      <w:rFonts w:ascii="Trebuchet MS" w:eastAsia="Trebuchet MS" w:hAnsi="Trebuchet MS" w:cs="Trebuchet MS"/>
                      <w:color w:val="343B30"/>
                      <w:sz w:val="20"/>
                      <w:szCs w:val="20"/>
                    </w:rPr>
                    <w:t>. Personable team player offering advanced technical knowledge and a can-do attitude.</w:t>
                  </w:r>
                </w:p>
              </w:tc>
            </w:tr>
            <w:tr w:rsidR="005A5E98" w:rsidRPr="004C4671" w14:paraId="1E1A9988" w14:textId="77777777" w:rsidTr="00064E77">
              <w:trPr>
                <w:tblCellSpacing w:w="0" w:type="dxa"/>
              </w:trPr>
              <w:tc>
                <w:tcPr>
                  <w:tcW w:w="7980" w:type="dxa"/>
                  <w:shd w:val="clear" w:color="auto" w:fill="FFFFFF"/>
                  <w:tcMar>
                    <w:top w:w="600" w:type="dxa"/>
                    <w:left w:w="360" w:type="dxa"/>
                    <w:bottom w:w="0" w:type="dxa"/>
                    <w:right w:w="360" w:type="dxa"/>
                  </w:tcMar>
                  <w:hideMark/>
                </w:tcPr>
                <w:p w14:paraId="45403C7A" w14:textId="77777777" w:rsidR="005A5E98" w:rsidRPr="004C4671" w:rsidRDefault="00064E77" w:rsidP="00064E77">
                  <w:pPr>
                    <w:pStyle w:val="divdocumentdivsectiontitle"/>
                    <w:spacing w:after="200" w:line="300" w:lineRule="atLeast"/>
                    <w:ind w:left="360" w:right="360"/>
                    <w:rPr>
                      <w:rStyle w:val="divdocumentparentContainerright-boxlast-box"/>
                      <w:rFonts w:ascii="Trebuchet MS" w:eastAsia="Trebuchet MS" w:hAnsi="Trebuchet MS" w:cs="Trebuchet MS"/>
                      <w:b/>
                      <w:bCs/>
                      <w:caps/>
                      <w:color w:val="343B30"/>
                      <w:sz w:val="20"/>
                      <w:szCs w:val="20"/>
                      <w:shd w:val="clear" w:color="auto" w:fill="auto"/>
                    </w:rPr>
                  </w:pPr>
                  <w:r w:rsidRPr="004C4671">
                    <w:rPr>
                      <w:rStyle w:val="divdocumentparentContainerright-boxlast-box"/>
                      <w:rFonts w:ascii="Trebuchet MS" w:eastAsia="Trebuchet MS" w:hAnsi="Trebuchet MS" w:cs="Trebuchet MS"/>
                      <w:b/>
                      <w:bCs/>
                      <w:caps/>
                      <w:color w:val="343B30"/>
                      <w:sz w:val="20"/>
                      <w:szCs w:val="20"/>
                      <w:shd w:val="clear" w:color="auto" w:fill="auto"/>
                    </w:rPr>
                    <w:t>Work History</w:t>
                  </w:r>
                </w:p>
                <w:p w14:paraId="4C5CDE59" w14:textId="77777777" w:rsidR="005A5E98" w:rsidRPr="004C4671" w:rsidRDefault="00064E77" w:rsidP="00064E77">
                  <w:pPr>
                    <w:pStyle w:val="divdocumentsinglecolumn"/>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sidRPr="004C4671">
                    <w:rPr>
                      <w:rStyle w:val="txtBold"/>
                      <w:rFonts w:ascii="Trebuchet MS" w:eastAsia="Trebuchet MS" w:hAnsi="Trebuchet MS" w:cs="Trebuchet MS"/>
                      <w:color w:val="343B30"/>
                      <w:sz w:val="20"/>
                      <w:szCs w:val="20"/>
                    </w:rPr>
                    <w:t>Soti</w:t>
                  </w:r>
                  <w:r w:rsidRPr="004C4671">
                    <w:rPr>
                      <w:rStyle w:val="divdocumentsinglecolumnpaddedline"/>
                      <w:rFonts w:ascii="Trebuchet MS" w:eastAsia="Trebuchet MS" w:hAnsi="Trebuchet MS" w:cs="Trebuchet MS"/>
                      <w:color w:val="343B30"/>
                      <w:sz w:val="20"/>
                      <w:szCs w:val="20"/>
                    </w:rPr>
                    <w:t xml:space="preserve"> </w:t>
                  </w:r>
                  <w:r w:rsidR="002359FE">
                    <w:rPr>
                      <w:rStyle w:val="span"/>
                      <w:rFonts w:ascii="Trebuchet MS" w:eastAsia="Trebuchet MS" w:hAnsi="Trebuchet MS" w:cs="Trebuchet MS"/>
                      <w:color w:val="343B30"/>
                      <w:sz w:val="20"/>
                      <w:szCs w:val="20"/>
                    </w:rPr>
                    <w:t>–</w:t>
                  </w:r>
                  <w:r w:rsidRPr="004C4671">
                    <w:rPr>
                      <w:rStyle w:val="span"/>
                      <w:rFonts w:ascii="Trebuchet MS" w:eastAsia="Trebuchet MS" w:hAnsi="Trebuchet MS" w:cs="Trebuchet MS"/>
                      <w:color w:val="343B30"/>
                      <w:sz w:val="20"/>
                      <w:szCs w:val="20"/>
                    </w:rPr>
                    <w:t xml:space="preserve"> </w:t>
                  </w:r>
                  <w:r w:rsidR="002359FE">
                    <w:rPr>
                      <w:rStyle w:val="txtBold"/>
                      <w:rFonts w:ascii="Trebuchet MS" w:eastAsia="Trebuchet MS" w:hAnsi="Trebuchet MS" w:cs="Trebuchet MS"/>
                      <w:color w:val="343B30"/>
                      <w:sz w:val="20"/>
                      <w:szCs w:val="20"/>
                    </w:rPr>
                    <w:t>AWS Cloud Technical Support Specialist</w:t>
                  </w:r>
                  <w:r w:rsidRPr="004C4671">
                    <w:rPr>
                      <w:rStyle w:val="divdocumentsinglecolumnpaddedline"/>
                      <w:rFonts w:ascii="Trebuchet MS" w:eastAsia="Trebuchet MS" w:hAnsi="Trebuchet MS" w:cs="Trebuchet MS"/>
                      <w:color w:val="343B30"/>
                      <w:sz w:val="20"/>
                      <w:szCs w:val="20"/>
                    </w:rPr>
                    <w:br/>
                  </w:r>
                  <w:r w:rsidRPr="004C4671">
                    <w:rPr>
                      <w:rStyle w:val="txtItl"/>
                      <w:rFonts w:ascii="Trebuchet MS" w:eastAsia="Trebuchet MS" w:hAnsi="Trebuchet MS" w:cs="Trebuchet MS"/>
                      <w:color w:val="343B30"/>
                      <w:sz w:val="20"/>
                      <w:szCs w:val="20"/>
                    </w:rPr>
                    <w:t>Mississauga</w:t>
                  </w:r>
                  <w:r w:rsidRPr="004C4671">
                    <w:rPr>
                      <w:rStyle w:val="span"/>
                      <w:rFonts w:ascii="Trebuchet MS" w:eastAsia="Trebuchet MS" w:hAnsi="Trebuchet MS" w:cs="Trebuchet MS"/>
                      <w:color w:val="343B30"/>
                      <w:sz w:val="20"/>
                      <w:szCs w:val="20"/>
                    </w:rPr>
                    <w:t xml:space="preserve">, </w:t>
                  </w:r>
                  <w:r w:rsidRPr="004C4671">
                    <w:rPr>
                      <w:rStyle w:val="txtItl"/>
                      <w:rFonts w:ascii="Trebuchet MS" w:eastAsia="Trebuchet MS" w:hAnsi="Trebuchet MS" w:cs="Trebuchet MS"/>
                      <w:color w:val="343B30"/>
                      <w:sz w:val="20"/>
                      <w:szCs w:val="20"/>
                    </w:rPr>
                    <w:t>Ontario</w:t>
                  </w:r>
                  <w:r w:rsidRPr="004C4671">
                    <w:rPr>
                      <w:rStyle w:val="divdocumentsinglecolumnpaddedline"/>
                      <w:rFonts w:ascii="Trebuchet MS" w:eastAsia="Trebuchet MS" w:hAnsi="Trebuchet MS" w:cs="Trebuchet MS"/>
                      <w:color w:val="343B30"/>
                      <w:sz w:val="20"/>
                      <w:szCs w:val="20"/>
                    </w:rPr>
                    <w:t xml:space="preserve"> </w:t>
                  </w:r>
                  <w:r w:rsidRPr="004C4671">
                    <w:rPr>
                      <w:rStyle w:val="divdocumentseptr"/>
                      <w:rFonts w:ascii="Trebuchet MS" w:eastAsia="Trebuchet MS" w:hAnsi="Trebuchet MS" w:cs="Trebuchet MS"/>
                      <w:color w:val="343B30"/>
                      <w:sz w:val="20"/>
                      <w:szCs w:val="20"/>
                    </w:rPr>
                    <w:t> • </w:t>
                  </w:r>
                  <w:r w:rsidRPr="004C4671">
                    <w:rPr>
                      <w:rStyle w:val="divdocumentsinglecolumnpaddedline"/>
                      <w:rFonts w:ascii="Trebuchet MS" w:eastAsia="Trebuchet MS" w:hAnsi="Trebuchet MS" w:cs="Trebuchet MS"/>
                      <w:color w:val="343B30"/>
                      <w:sz w:val="20"/>
                      <w:szCs w:val="20"/>
                    </w:rPr>
                    <w:t xml:space="preserve"> </w:t>
                  </w:r>
                  <w:r w:rsidR="002359FE">
                    <w:rPr>
                      <w:rStyle w:val="divdocumentsinglecolumnpaddedline"/>
                      <w:rFonts w:ascii="Trebuchet MS" w:eastAsia="Trebuchet MS" w:hAnsi="Trebuchet MS" w:cs="Trebuchet MS"/>
                      <w:color w:val="343B30"/>
                      <w:sz w:val="20"/>
                      <w:szCs w:val="20"/>
                    </w:rPr>
                    <w:t xml:space="preserve">Jan, </w:t>
                  </w:r>
                  <w:r w:rsidR="002359FE">
                    <w:rPr>
                      <w:rStyle w:val="txtItl"/>
                      <w:rFonts w:eastAsia="Trebuchet MS"/>
                    </w:rPr>
                    <w:t>2019</w:t>
                  </w:r>
                  <w:r w:rsidRPr="004C4671">
                    <w:rPr>
                      <w:rStyle w:val="span"/>
                      <w:rFonts w:ascii="Trebuchet MS" w:eastAsia="Trebuchet MS" w:hAnsi="Trebuchet MS" w:cs="Trebuchet MS"/>
                      <w:color w:val="343B30"/>
                      <w:sz w:val="20"/>
                      <w:szCs w:val="20"/>
                    </w:rPr>
                    <w:t xml:space="preserve">- </w:t>
                  </w:r>
                  <w:r w:rsidRPr="004C4671">
                    <w:rPr>
                      <w:rStyle w:val="txtItl"/>
                      <w:rFonts w:ascii="Trebuchet MS" w:eastAsia="Trebuchet MS" w:hAnsi="Trebuchet MS" w:cs="Trebuchet MS"/>
                      <w:color w:val="343B30"/>
                      <w:sz w:val="20"/>
                      <w:szCs w:val="20"/>
                    </w:rPr>
                    <w:t>Current</w:t>
                  </w:r>
                  <w:r w:rsidRPr="004C4671">
                    <w:rPr>
                      <w:rStyle w:val="divdocumentsinglecolumnpaddedline"/>
                      <w:rFonts w:ascii="Trebuchet MS" w:eastAsia="Trebuchet MS" w:hAnsi="Trebuchet MS" w:cs="Trebuchet MS"/>
                      <w:color w:val="343B30"/>
                      <w:sz w:val="20"/>
                      <w:szCs w:val="20"/>
                    </w:rPr>
                    <w:t xml:space="preserve"> </w:t>
                  </w:r>
                </w:p>
                <w:p w14:paraId="21CAE7DB"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Pr>
                      <w:rStyle w:val="span"/>
                      <w:rFonts w:eastAsia="Trebuchet MS"/>
                      <w:bCs/>
                      <w:color w:val="343B30"/>
                      <w:sz w:val="20"/>
                      <w:szCs w:val="20"/>
                    </w:rPr>
                    <w:t xml:space="preserve"> </w:t>
                  </w:r>
                  <w:r w:rsidRPr="002359FE">
                    <w:rPr>
                      <w:rStyle w:val="span"/>
                      <w:rFonts w:eastAsia="Trebuchet MS"/>
                      <w:bCs/>
                      <w:color w:val="343B30"/>
                      <w:sz w:val="20"/>
                      <w:szCs w:val="20"/>
                    </w:rPr>
                    <w:t>Educate customers of all size on the value proposition of managed services on AWS, Azure and participate in architectural discussions to ensure solutions are designed for successful deployment in the cloud.</w:t>
                  </w:r>
                </w:p>
                <w:p w14:paraId="002D8924" w14:textId="77777777" w:rsidR="002359FE" w:rsidRPr="002359FE" w:rsidRDefault="002359FE" w:rsidP="002359FE">
                  <w:pPr>
                    <w:numPr>
                      <w:ilvl w:val="0"/>
                      <w:numId w:val="17"/>
                    </w:numPr>
                    <w:textAlignment w:val="baseline"/>
                    <w:rPr>
                      <w:sz w:val="20"/>
                      <w:szCs w:val="20"/>
                      <w:lang w:val="en-CA" w:eastAsia="en-CA"/>
                    </w:rPr>
                  </w:pPr>
                  <w:r>
                    <w:rPr>
                      <w:sz w:val="20"/>
                      <w:szCs w:val="20"/>
                    </w:rPr>
                    <w:t xml:space="preserve"> </w:t>
                  </w:r>
                  <w:r w:rsidRPr="002359FE">
                    <w:rPr>
                      <w:sz w:val="20"/>
                      <w:szCs w:val="20"/>
                    </w:rPr>
                    <w:t>Hands-on experience with AWS (EC2, Lambda, S3, RDS, VPC, Route 53, CloudWatch, IAM, EKS, and more)</w:t>
                  </w:r>
                </w:p>
                <w:p w14:paraId="6DF2CF9D" w14:textId="77777777" w:rsidR="002359FE" w:rsidRPr="002359FE" w:rsidRDefault="002359FE" w:rsidP="002359FE">
                  <w:pPr>
                    <w:numPr>
                      <w:ilvl w:val="0"/>
                      <w:numId w:val="17"/>
                    </w:numPr>
                    <w:textAlignment w:val="baseline"/>
                    <w:rPr>
                      <w:rFonts w:ascii="Segoe UI" w:hAnsi="Segoe UI" w:cs="Segoe UI"/>
                      <w:sz w:val="20"/>
                      <w:szCs w:val="20"/>
                      <w:lang w:val="en-CA" w:eastAsia="en-CA"/>
                    </w:rPr>
                  </w:pPr>
                  <w:r w:rsidRPr="002359FE">
                    <w:rPr>
                      <w:rFonts w:ascii="Segoe UI" w:hAnsi="Segoe UI" w:cs="Segoe UI"/>
                      <w:sz w:val="20"/>
                      <w:szCs w:val="20"/>
                    </w:rPr>
                    <w:t>2+ years of hands-on experience in AWS</w:t>
                  </w:r>
                </w:p>
                <w:p w14:paraId="1713BA51" w14:textId="77777777" w:rsidR="002359FE" w:rsidRPr="002359FE" w:rsidRDefault="002359FE"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Capture and share best-practice knowledge amongst the AWS, Azure, Google cloud technical and partner communities.</w:t>
                  </w:r>
                </w:p>
                <w:p w14:paraId="6ADF7616" w14:textId="77777777" w:rsidR="002359FE" w:rsidRPr="002359FE" w:rsidRDefault="002359FE" w:rsidP="002359FE">
                  <w:pPr>
                    <w:numPr>
                      <w:ilvl w:val="0"/>
                      <w:numId w:val="17"/>
                    </w:numPr>
                    <w:textAlignment w:val="baseline"/>
                    <w:rPr>
                      <w:rFonts w:ascii="Segoe UI" w:hAnsi="Segoe UI" w:cs="Segoe UI"/>
                      <w:sz w:val="20"/>
                      <w:szCs w:val="20"/>
                      <w:lang w:val="en-CA" w:eastAsia="en-CA"/>
                    </w:rPr>
                  </w:pPr>
                  <w:r w:rsidRPr="002359FE">
                    <w:rPr>
                      <w:rFonts w:ascii="Segoe UI" w:hAnsi="Segoe UI" w:cs="Segoe UI"/>
                      <w:sz w:val="20"/>
                      <w:szCs w:val="20"/>
                    </w:rPr>
                    <w:t>Develop and deploy CI/CD automation infrastructure using AWS Development tools.</w:t>
                  </w:r>
                </w:p>
                <w:p w14:paraId="19C220D5" w14:textId="77777777" w:rsidR="002359FE" w:rsidRPr="002359FE" w:rsidRDefault="002359FE" w:rsidP="002359FE">
                  <w:pPr>
                    <w:numPr>
                      <w:ilvl w:val="0"/>
                      <w:numId w:val="17"/>
                    </w:numPr>
                    <w:textAlignment w:val="baseline"/>
                    <w:rPr>
                      <w:rStyle w:val="span"/>
                      <w:rFonts w:ascii="Segoe UI" w:hAnsi="Segoe UI" w:cs="Segoe UI"/>
                      <w:sz w:val="20"/>
                      <w:szCs w:val="20"/>
                      <w:lang w:val="en-CA" w:eastAsia="en-CA"/>
                    </w:rPr>
                  </w:pPr>
                  <w:r w:rsidRPr="002359FE">
                    <w:rPr>
                      <w:sz w:val="20"/>
                      <w:szCs w:val="20"/>
                    </w:rPr>
                    <w:t xml:space="preserve">Configuring and integrating LDAP(On premise and Cloud) and IDP from different third party such as </w:t>
                  </w:r>
                  <w:r w:rsidR="00A73A9F">
                    <w:rPr>
                      <w:sz w:val="20"/>
                      <w:szCs w:val="20"/>
                    </w:rPr>
                    <w:t>O</w:t>
                  </w:r>
                  <w:r w:rsidRPr="002359FE">
                    <w:rPr>
                      <w:sz w:val="20"/>
                      <w:szCs w:val="20"/>
                    </w:rPr>
                    <w:t>ne</w:t>
                  </w:r>
                  <w:r w:rsidR="00A73A9F">
                    <w:rPr>
                      <w:sz w:val="20"/>
                      <w:szCs w:val="20"/>
                    </w:rPr>
                    <w:t xml:space="preserve"> </w:t>
                  </w:r>
                  <w:r w:rsidRPr="002359FE">
                    <w:rPr>
                      <w:sz w:val="20"/>
                      <w:szCs w:val="20"/>
                    </w:rPr>
                    <w:t xml:space="preserve">login , </w:t>
                  </w:r>
                  <w:r w:rsidR="00A73A9F">
                    <w:rPr>
                      <w:sz w:val="20"/>
                      <w:szCs w:val="20"/>
                    </w:rPr>
                    <w:t>J</w:t>
                  </w:r>
                  <w:r w:rsidRPr="002359FE">
                    <w:rPr>
                      <w:sz w:val="20"/>
                      <w:szCs w:val="20"/>
                    </w:rPr>
                    <w:t>ump</w:t>
                  </w:r>
                  <w:r w:rsidR="00A73A9F">
                    <w:rPr>
                      <w:sz w:val="20"/>
                      <w:szCs w:val="20"/>
                    </w:rPr>
                    <w:t xml:space="preserve"> </w:t>
                  </w:r>
                  <w:r w:rsidRPr="002359FE">
                    <w:rPr>
                      <w:sz w:val="20"/>
                      <w:szCs w:val="20"/>
                    </w:rPr>
                    <w:t>cloud, Azure, Soti Identity with Our Mobi control application</w:t>
                  </w:r>
                </w:p>
                <w:p w14:paraId="47724227"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 Act as a liaison between customers, sales, service engineering teams, and support.</w:t>
                  </w:r>
                </w:p>
                <w:p w14:paraId="0560A38B"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 Advance knowledge of networking fundamentals + Good knowledge of server hardware + Good knowledge of application developments using Agile, and DevOps good practices</w:t>
                  </w:r>
                </w:p>
                <w:p w14:paraId="676EC903"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 2 + year of experience in troubleshooting on </w:t>
                  </w:r>
                  <w:r w:rsidR="002359FE" w:rsidRPr="002359FE">
                    <w:rPr>
                      <w:rStyle w:val="span"/>
                      <w:rFonts w:eastAsia="Trebuchet MS"/>
                      <w:bCs/>
                      <w:color w:val="343B30"/>
                      <w:sz w:val="20"/>
                      <w:szCs w:val="20"/>
                    </w:rPr>
                    <w:t xml:space="preserve">AWS </w:t>
                  </w:r>
                  <w:r w:rsidRPr="002359FE">
                    <w:rPr>
                      <w:rStyle w:val="span"/>
                      <w:rFonts w:eastAsia="Trebuchet MS"/>
                      <w:bCs/>
                      <w:color w:val="343B30"/>
                      <w:sz w:val="20"/>
                      <w:szCs w:val="20"/>
                    </w:rPr>
                    <w:t xml:space="preserve">cloud and on </w:t>
                  </w:r>
                  <w:r w:rsidR="002359FE" w:rsidRPr="002359FE">
                    <w:rPr>
                      <w:rStyle w:val="span"/>
                      <w:rFonts w:eastAsia="Trebuchet MS"/>
                      <w:bCs/>
                      <w:color w:val="343B30"/>
                      <w:sz w:val="20"/>
                      <w:szCs w:val="20"/>
                    </w:rPr>
                    <w:t>P</w:t>
                  </w:r>
                  <w:r w:rsidRPr="002359FE">
                    <w:rPr>
                      <w:rStyle w:val="span"/>
                      <w:rFonts w:eastAsia="Trebuchet MS"/>
                      <w:bCs/>
                      <w:color w:val="343B30"/>
                      <w:sz w:val="20"/>
                      <w:szCs w:val="20"/>
                    </w:rPr>
                    <w:t xml:space="preserve">remise hosted servers for our </w:t>
                  </w:r>
                  <w:r w:rsidR="002359FE" w:rsidRPr="002359FE">
                    <w:rPr>
                      <w:rStyle w:val="span"/>
                      <w:rFonts w:eastAsia="Trebuchet MS"/>
                      <w:bCs/>
                      <w:color w:val="343B30"/>
                      <w:sz w:val="20"/>
                      <w:szCs w:val="20"/>
                    </w:rPr>
                    <w:t>MDM</w:t>
                  </w:r>
                  <w:r w:rsidRPr="002359FE">
                    <w:rPr>
                      <w:rStyle w:val="span"/>
                      <w:rFonts w:eastAsia="Trebuchet MS"/>
                      <w:bCs/>
                      <w:color w:val="343B30"/>
                      <w:sz w:val="20"/>
                      <w:szCs w:val="20"/>
                    </w:rPr>
                    <w:t xml:space="preserve"> application.</w:t>
                  </w:r>
                </w:p>
                <w:p w14:paraId="202256CD"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 2 + year of experience of </w:t>
                  </w:r>
                  <w:r w:rsidR="002359FE" w:rsidRPr="002359FE">
                    <w:rPr>
                      <w:rStyle w:val="span"/>
                      <w:rFonts w:eastAsia="Trebuchet MS"/>
                      <w:bCs/>
                      <w:color w:val="343B30"/>
                      <w:sz w:val="20"/>
                      <w:szCs w:val="20"/>
                    </w:rPr>
                    <w:t>S</w:t>
                  </w:r>
                  <w:r w:rsidRPr="002359FE">
                    <w:rPr>
                      <w:rStyle w:val="span"/>
                      <w:rFonts w:eastAsia="Trebuchet MS"/>
                      <w:bCs/>
                      <w:color w:val="343B30"/>
                      <w:sz w:val="20"/>
                      <w:szCs w:val="20"/>
                    </w:rPr>
                    <w:t xml:space="preserve">etting up , </w:t>
                  </w:r>
                  <w:r w:rsidR="002359FE" w:rsidRPr="002359FE">
                    <w:rPr>
                      <w:rStyle w:val="span"/>
                      <w:rFonts w:eastAsia="Trebuchet MS"/>
                      <w:bCs/>
                      <w:color w:val="343B30"/>
                      <w:sz w:val="20"/>
                      <w:szCs w:val="20"/>
                    </w:rPr>
                    <w:t>U</w:t>
                  </w:r>
                  <w:r w:rsidRPr="002359FE">
                    <w:rPr>
                      <w:rStyle w:val="span"/>
                      <w:rFonts w:eastAsia="Trebuchet MS"/>
                      <w:bCs/>
                      <w:color w:val="343B30"/>
                      <w:sz w:val="20"/>
                      <w:szCs w:val="20"/>
                    </w:rPr>
                    <w:t xml:space="preserve">pgrading  cloud and on </w:t>
                  </w:r>
                  <w:r w:rsidR="002359FE" w:rsidRPr="002359FE">
                    <w:rPr>
                      <w:rStyle w:val="span"/>
                      <w:rFonts w:eastAsia="Trebuchet MS"/>
                      <w:bCs/>
                      <w:color w:val="343B30"/>
                      <w:sz w:val="20"/>
                      <w:szCs w:val="20"/>
                    </w:rPr>
                    <w:t>P</w:t>
                  </w:r>
                  <w:r w:rsidRPr="002359FE">
                    <w:rPr>
                      <w:rStyle w:val="span"/>
                      <w:rFonts w:eastAsia="Trebuchet MS"/>
                      <w:bCs/>
                      <w:color w:val="343B30"/>
                      <w:sz w:val="20"/>
                      <w:szCs w:val="20"/>
                    </w:rPr>
                    <w:t xml:space="preserve">remise server  from end to end for our </w:t>
                  </w:r>
                  <w:r w:rsidR="002359FE" w:rsidRPr="002359FE">
                    <w:rPr>
                      <w:rStyle w:val="span"/>
                      <w:rFonts w:eastAsia="Trebuchet MS"/>
                      <w:bCs/>
                      <w:color w:val="343B30"/>
                      <w:sz w:val="20"/>
                      <w:szCs w:val="20"/>
                    </w:rPr>
                    <w:t>MDM</w:t>
                  </w:r>
                  <w:r w:rsidRPr="002359FE">
                    <w:rPr>
                      <w:rStyle w:val="span"/>
                      <w:rFonts w:eastAsia="Trebuchet MS"/>
                      <w:bCs/>
                      <w:color w:val="343B30"/>
                      <w:sz w:val="20"/>
                      <w:szCs w:val="20"/>
                    </w:rPr>
                    <w:t xml:space="preserve"> application.</w:t>
                  </w:r>
                </w:p>
                <w:p w14:paraId="6068C0BA"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 Experience of setting up and providing support for Platform as a service and Infrastructure as a service to our customers for our </w:t>
                  </w:r>
                  <w:r w:rsidR="002359FE" w:rsidRPr="002359FE">
                    <w:rPr>
                      <w:rStyle w:val="span"/>
                      <w:rFonts w:eastAsia="Trebuchet MS"/>
                      <w:bCs/>
                      <w:color w:val="343B30"/>
                      <w:sz w:val="20"/>
                      <w:szCs w:val="20"/>
                    </w:rPr>
                    <w:t>MDM</w:t>
                  </w:r>
                  <w:r w:rsidRPr="002359FE">
                    <w:rPr>
                      <w:rStyle w:val="span"/>
                      <w:rFonts w:eastAsia="Trebuchet MS"/>
                      <w:bCs/>
                      <w:color w:val="343B30"/>
                      <w:sz w:val="20"/>
                      <w:szCs w:val="20"/>
                    </w:rPr>
                    <w:t xml:space="preserve"> application</w:t>
                  </w:r>
                </w:p>
                <w:p w14:paraId="2DB679A3"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 2+ years of experience on programming </w:t>
                  </w:r>
                  <w:r w:rsidR="002359FE" w:rsidRPr="002359FE">
                    <w:rPr>
                      <w:rStyle w:val="span"/>
                      <w:rFonts w:eastAsia="Trebuchet MS"/>
                      <w:bCs/>
                      <w:color w:val="343B30"/>
                      <w:sz w:val="20"/>
                      <w:szCs w:val="20"/>
                    </w:rPr>
                    <w:t>languages</w:t>
                  </w:r>
                  <w:r w:rsidRPr="002359FE">
                    <w:rPr>
                      <w:rStyle w:val="span"/>
                      <w:rFonts w:eastAsia="Trebuchet MS"/>
                      <w:bCs/>
                      <w:color w:val="343B30"/>
                      <w:sz w:val="20"/>
                      <w:szCs w:val="20"/>
                    </w:rPr>
                    <w:t xml:space="preserve"> such as </w:t>
                  </w:r>
                  <w:r w:rsidR="002359FE" w:rsidRPr="002359FE">
                    <w:rPr>
                      <w:rStyle w:val="span"/>
                      <w:rFonts w:eastAsia="Trebuchet MS"/>
                      <w:bCs/>
                      <w:color w:val="343B30"/>
                      <w:sz w:val="20"/>
                      <w:szCs w:val="20"/>
                    </w:rPr>
                    <w:t>P</w:t>
                  </w:r>
                  <w:r w:rsidRPr="002359FE">
                    <w:rPr>
                      <w:rStyle w:val="span"/>
                      <w:rFonts w:eastAsia="Trebuchet MS"/>
                      <w:bCs/>
                      <w:color w:val="343B30"/>
                      <w:sz w:val="20"/>
                      <w:szCs w:val="20"/>
                    </w:rPr>
                    <w:t>ython, java, php etc.</w:t>
                  </w:r>
                </w:p>
                <w:p w14:paraId="4C65226E"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 2+ years of working experience of relational databases such as </w:t>
                  </w:r>
                  <w:r w:rsidR="002359FE" w:rsidRPr="002359FE">
                    <w:rPr>
                      <w:rStyle w:val="span"/>
                      <w:rFonts w:eastAsia="Trebuchet MS"/>
                      <w:bCs/>
                      <w:color w:val="343B30"/>
                      <w:sz w:val="20"/>
                      <w:szCs w:val="20"/>
                    </w:rPr>
                    <w:t>M</w:t>
                  </w:r>
                  <w:r w:rsidRPr="002359FE">
                    <w:rPr>
                      <w:rStyle w:val="span"/>
                      <w:rFonts w:eastAsia="Trebuchet MS"/>
                      <w:bCs/>
                      <w:color w:val="343B30"/>
                      <w:sz w:val="20"/>
                      <w:szCs w:val="20"/>
                    </w:rPr>
                    <w:t>ysql , sql , amazon aurora , amazon redshift, elastic cache and No sql such as dynamo db.</w:t>
                  </w:r>
                </w:p>
                <w:p w14:paraId="5EE6A2FC"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Experience with Cloud Management Platforms (CMP’s) and </w:t>
                  </w:r>
                  <w:r w:rsidR="002359FE" w:rsidRPr="002359FE">
                    <w:rPr>
                      <w:rStyle w:val="span"/>
                      <w:rFonts w:eastAsia="Trebuchet MS"/>
                      <w:bCs/>
                      <w:color w:val="343B30"/>
                      <w:sz w:val="20"/>
                      <w:szCs w:val="20"/>
                    </w:rPr>
                    <w:t xml:space="preserve">different </w:t>
                  </w:r>
                  <w:r w:rsidRPr="002359FE">
                    <w:rPr>
                      <w:rStyle w:val="span"/>
                      <w:rFonts w:eastAsia="Trebuchet MS"/>
                      <w:bCs/>
                      <w:color w:val="343B30"/>
                      <w:sz w:val="20"/>
                      <w:szCs w:val="20"/>
                    </w:rPr>
                    <w:t xml:space="preserve">tools such as Puppet, </w:t>
                  </w:r>
                  <w:r w:rsidR="002359FE" w:rsidRPr="002359FE">
                    <w:rPr>
                      <w:rStyle w:val="span"/>
                      <w:rFonts w:eastAsia="Trebuchet MS"/>
                      <w:bCs/>
                      <w:color w:val="343B30"/>
                      <w:sz w:val="20"/>
                      <w:szCs w:val="20"/>
                    </w:rPr>
                    <w:t>ansible(for configuration management), Jenkins(For continues integration , Docker (For Containerization) , Kubernetes (for Orchestration)</w:t>
                  </w:r>
                </w:p>
                <w:p w14:paraId="51079342" w14:textId="77777777" w:rsidR="002359FE" w:rsidRPr="002359FE" w:rsidRDefault="002359FE"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Experience of working on Terraform in AWS (Infrastructure as a code deployment)</w:t>
                  </w:r>
                </w:p>
                <w:p w14:paraId="2AA93287"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Experience of setting up BIG DATA HADOOP, RDS and dynamo db </w:t>
                  </w:r>
                  <w:r w:rsidRPr="002359FE">
                    <w:rPr>
                      <w:rStyle w:val="span"/>
                      <w:rFonts w:eastAsia="Trebuchet MS"/>
                      <w:bCs/>
                      <w:color w:val="343B30"/>
                      <w:sz w:val="20"/>
                      <w:szCs w:val="20"/>
                    </w:rPr>
                    <w:lastRenderedPageBreak/>
                    <w:t>instances on cloud.</w:t>
                  </w:r>
                </w:p>
                <w:p w14:paraId="38043FEF" w14:textId="77777777" w:rsidR="002359FE"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 xml:space="preserve"> </w:t>
                  </w:r>
                  <w:r w:rsidR="002359FE" w:rsidRPr="002359FE">
                    <w:rPr>
                      <w:rStyle w:val="span"/>
                      <w:rFonts w:eastAsia="Trebuchet MS"/>
                      <w:bCs/>
                      <w:color w:val="343B30"/>
                      <w:sz w:val="20"/>
                      <w:szCs w:val="20"/>
                    </w:rPr>
                    <w:t>Having vast experience of working on different technologies such as Fortinet firewall, Cisco ASA, routers and switches , load balancer etc.</w:t>
                  </w:r>
                </w:p>
                <w:p w14:paraId="161573F7" w14:textId="77777777" w:rsidR="00EE52D2" w:rsidRPr="002359FE" w:rsidRDefault="002359FE"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Experience</w:t>
                  </w:r>
                  <w:r w:rsidR="00EE52D2" w:rsidRPr="002359FE">
                    <w:rPr>
                      <w:rStyle w:val="span"/>
                      <w:rFonts w:eastAsia="Trebuchet MS"/>
                      <w:bCs/>
                      <w:color w:val="343B30"/>
                      <w:sz w:val="20"/>
                      <w:szCs w:val="20"/>
                    </w:rPr>
                    <w:t xml:space="preserve"> of </w:t>
                  </w:r>
                  <w:r w:rsidRPr="002359FE">
                    <w:rPr>
                      <w:rStyle w:val="span"/>
                      <w:rFonts w:eastAsia="Trebuchet MS"/>
                      <w:bCs/>
                      <w:color w:val="343B30"/>
                      <w:sz w:val="20"/>
                      <w:szCs w:val="20"/>
                    </w:rPr>
                    <w:t>S</w:t>
                  </w:r>
                  <w:r w:rsidR="00EE52D2" w:rsidRPr="002359FE">
                    <w:rPr>
                      <w:rStyle w:val="span"/>
                      <w:rFonts w:eastAsia="Trebuchet MS"/>
                      <w:bCs/>
                      <w:color w:val="343B30"/>
                      <w:sz w:val="20"/>
                      <w:szCs w:val="20"/>
                    </w:rPr>
                    <w:t xml:space="preserve">erver and database migration from virtual machine hosted on any kind of type 2 hyper visor such as </w:t>
                  </w:r>
                  <w:r w:rsidRPr="002359FE">
                    <w:rPr>
                      <w:rStyle w:val="span"/>
                      <w:rFonts w:eastAsia="Trebuchet MS"/>
                      <w:bCs/>
                      <w:color w:val="343B30"/>
                      <w:sz w:val="20"/>
                      <w:szCs w:val="20"/>
                    </w:rPr>
                    <w:t>VMware</w:t>
                  </w:r>
                  <w:r w:rsidR="00EE52D2" w:rsidRPr="002359FE">
                    <w:rPr>
                      <w:rStyle w:val="span"/>
                      <w:rFonts w:eastAsia="Trebuchet MS"/>
                      <w:bCs/>
                      <w:color w:val="343B30"/>
                      <w:sz w:val="20"/>
                      <w:szCs w:val="20"/>
                    </w:rPr>
                    <w:t xml:space="preserve">, </w:t>
                  </w:r>
                  <w:r w:rsidRPr="002359FE">
                    <w:rPr>
                      <w:rStyle w:val="span"/>
                      <w:rFonts w:eastAsia="Trebuchet MS"/>
                      <w:bCs/>
                      <w:color w:val="343B30"/>
                      <w:sz w:val="20"/>
                      <w:szCs w:val="20"/>
                    </w:rPr>
                    <w:t>M</w:t>
                  </w:r>
                  <w:r w:rsidR="00EE52D2" w:rsidRPr="002359FE">
                    <w:rPr>
                      <w:rStyle w:val="span"/>
                      <w:rFonts w:eastAsia="Trebuchet MS"/>
                      <w:bCs/>
                      <w:color w:val="343B30"/>
                      <w:sz w:val="20"/>
                      <w:szCs w:val="20"/>
                    </w:rPr>
                    <w:t xml:space="preserve">icrosoft </w:t>
                  </w:r>
                  <w:r w:rsidRPr="002359FE">
                    <w:rPr>
                      <w:rStyle w:val="span"/>
                      <w:rFonts w:eastAsia="Trebuchet MS"/>
                      <w:bCs/>
                      <w:color w:val="343B30"/>
                      <w:sz w:val="20"/>
                      <w:szCs w:val="20"/>
                    </w:rPr>
                    <w:t>hypervisor</w:t>
                  </w:r>
                  <w:r w:rsidR="00EE52D2" w:rsidRPr="002359FE">
                    <w:rPr>
                      <w:rStyle w:val="span"/>
                      <w:rFonts w:eastAsia="Trebuchet MS"/>
                      <w:bCs/>
                      <w:color w:val="343B30"/>
                      <w:sz w:val="20"/>
                      <w:szCs w:val="20"/>
                    </w:rPr>
                    <w:t>, azure to AWS cloud.</w:t>
                  </w:r>
                </w:p>
                <w:p w14:paraId="500E90CA" w14:textId="77777777" w:rsidR="00EE52D2"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Experience of providing end to end security on cloud environment.</w:t>
                  </w:r>
                </w:p>
                <w:p w14:paraId="59D568DA" w14:textId="77777777" w:rsidR="004C4671" w:rsidRPr="002359FE" w:rsidRDefault="00EE52D2" w:rsidP="002359FE">
                  <w:pPr>
                    <w:pStyle w:val="divdocumentulli"/>
                    <w:numPr>
                      <w:ilvl w:val="0"/>
                      <w:numId w:val="17"/>
                    </w:numPr>
                    <w:spacing w:line="260" w:lineRule="atLeast"/>
                    <w:ind w:right="360"/>
                    <w:jc w:val="both"/>
                    <w:rPr>
                      <w:rStyle w:val="span"/>
                      <w:rFonts w:eastAsia="Trebuchet MS"/>
                      <w:bCs/>
                      <w:color w:val="343B30"/>
                      <w:sz w:val="20"/>
                      <w:szCs w:val="20"/>
                    </w:rPr>
                  </w:pPr>
                  <w:r w:rsidRPr="002359FE">
                    <w:rPr>
                      <w:rStyle w:val="span"/>
                      <w:rFonts w:eastAsia="Trebuchet MS"/>
                      <w:bCs/>
                      <w:color w:val="343B30"/>
                      <w:sz w:val="20"/>
                      <w:szCs w:val="20"/>
                    </w:rPr>
                    <w:t>Experience working with enterprise management systems, ITIL service delivery, and service desk integration</w:t>
                  </w:r>
                  <w:r w:rsidR="002359FE" w:rsidRPr="002359FE">
                    <w:rPr>
                      <w:rStyle w:val="span"/>
                      <w:rFonts w:eastAsia="Trebuchet MS"/>
                      <w:bCs/>
                      <w:color w:val="343B30"/>
                      <w:sz w:val="20"/>
                      <w:szCs w:val="20"/>
                    </w:rPr>
                    <w:t xml:space="preserve"> </w:t>
                  </w:r>
                  <w:r w:rsidRPr="002359FE">
                    <w:rPr>
                      <w:rStyle w:val="span"/>
                      <w:rFonts w:eastAsia="Trebuchet MS"/>
                      <w:bCs/>
                      <w:color w:val="343B30"/>
                      <w:sz w:val="20"/>
                      <w:szCs w:val="20"/>
                    </w:rPr>
                    <w:t>Working experience on Salesforce, Jira, Microsoft office 365, Workday, CMS etc.</w:t>
                  </w:r>
                  <w:r w:rsidR="009D57AC" w:rsidRPr="002359FE">
                    <w:rPr>
                      <w:rStyle w:val="span"/>
                      <w:rFonts w:eastAsia="Trebuchet MS"/>
                      <w:bCs/>
                      <w:color w:val="343B30"/>
                      <w:sz w:val="20"/>
                      <w:szCs w:val="20"/>
                    </w:rPr>
                    <w:t xml:space="preserve">   </w:t>
                  </w:r>
                </w:p>
                <w:p w14:paraId="6B245A5F" w14:textId="77777777" w:rsidR="004C4671" w:rsidRPr="002359FE" w:rsidRDefault="004C4671" w:rsidP="00EE52D2">
                  <w:pPr>
                    <w:pStyle w:val="divdocumentulli"/>
                    <w:spacing w:line="260" w:lineRule="atLeast"/>
                    <w:ind w:left="60" w:right="360"/>
                    <w:jc w:val="both"/>
                    <w:rPr>
                      <w:rStyle w:val="span"/>
                      <w:rFonts w:ascii="Trebuchet MS" w:eastAsia="Trebuchet MS" w:hAnsi="Trebuchet MS" w:cs="Trebuchet MS"/>
                      <w:b/>
                      <w:color w:val="343B30"/>
                      <w:sz w:val="20"/>
                      <w:szCs w:val="20"/>
                    </w:rPr>
                  </w:pPr>
                </w:p>
                <w:p w14:paraId="6CABCCEB" w14:textId="77777777" w:rsidR="004C4671" w:rsidRPr="004C4671" w:rsidRDefault="004C4671" w:rsidP="009D57AC">
                  <w:pPr>
                    <w:pStyle w:val="divdocumentulli"/>
                    <w:spacing w:line="260" w:lineRule="atLeast"/>
                    <w:ind w:left="60" w:right="360"/>
                    <w:rPr>
                      <w:rStyle w:val="span"/>
                      <w:rFonts w:ascii="Trebuchet MS" w:eastAsia="Trebuchet MS" w:hAnsi="Trebuchet MS" w:cs="Trebuchet MS"/>
                      <w:b/>
                      <w:color w:val="343B30"/>
                      <w:sz w:val="20"/>
                      <w:szCs w:val="20"/>
                    </w:rPr>
                  </w:pPr>
                </w:p>
                <w:p w14:paraId="15E14E7B" w14:textId="77777777" w:rsidR="009D57AC" w:rsidRPr="004C4671" w:rsidRDefault="009D57AC" w:rsidP="009D57AC">
                  <w:pPr>
                    <w:pStyle w:val="divdocumentulli"/>
                    <w:spacing w:line="260" w:lineRule="atLeast"/>
                    <w:ind w:left="60" w:right="360"/>
                    <w:rPr>
                      <w:rStyle w:val="span"/>
                      <w:rFonts w:ascii="Trebuchet MS" w:eastAsia="Trebuchet MS" w:hAnsi="Trebuchet MS" w:cs="Trebuchet MS"/>
                      <w:b/>
                      <w:color w:val="343B30"/>
                      <w:sz w:val="20"/>
                      <w:szCs w:val="20"/>
                    </w:rPr>
                  </w:pPr>
                  <w:r w:rsidRPr="004C4671">
                    <w:rPr>
                      <w:rStyle w:val="span"/>
                      <w:rFonts w:ascii="Trebuchet MS" w:eastAsia="Trebuchet MS" w:hAnsi="Trebuchet MS" w:cs="Trebuchet MS"/>
                      <w:b/>
                      <w:color w:val="343B30"/>
                      <w:sz w:val="20"/>
                      <w:szCs w:val="20"/>
                    </w:rPr>
                    <w:t xml:space="preserve"> SBE CANADA  </w:t>
                  </w:r>
                  <w:r w:rsidR="002359FE">
                    <w:rPr>
                      <w:rStyle w:val="span"/>
                      <w:rFonts w:ascii="Trebuchet MS" w:eastAsia="Trebuchet MS" w:hAnsi="Trebuchet MS" w:cs="Trebuchet MS"/>
                      <w:b/>
                      <w:color w:val="343B30"/>
                      <w:sz w:val="20"/>
                      <w:szCs w:val="20"/>
                    </w:rPr>
                    <w:t>- Technical</w:t>
                  </w:r>
                  <w:r w:rsidRPr="004C4671">
                    <w:rPr>
                      <w:rStyle w:val="span"/>
                      <w:rFonts w:ascii="Trebuchet MS" w:eastAsia="Trebuchet MS" w:hAnsi="Trebuchet MS" w:cs="Trebuchet MS"/>
                      <w:b/>
                      <w:color w:val="343B30"/>
                      <w:sz w:val="20"/>
                      <w:szCs w:val="20"/>
                    </w:rPr>
                    <w:t xml:space="preserve"> Analyst (08/2018- 4/2019)</w:t>
                  </w:r>
                </w:p>
                <w:p w14:paraId="7F8C88F1" w14:textId="77777777" w:rsidR="009D57AC" w:rsidRPr="004C4671" w:rsidRDefault="009D57AC" w:rsidP="009D57AC">
                  <w:pPr>
                    <w:pStyle w:val="divdocumentulli"/>
                    <w:spacing w:line="260" w:lineRule="atLeast"/>
                    <w:ind w:left="60" w:right="360"/>
                    <w:rPr>
                      <w:rStyle w:val="span"/>
                      <w:rFonts w:ascii="Trebuchet MS" w:eastAsia="Trebuchet MS" w:hAnsi="Trebuchet MS" w:cs="Trebuchet MS"/>
                      <w:b/>
                      <w:color w:val="343B30"/>
                      <w:sz w:val="20"/>
                      <w:szCs w:val="20"/>
                    </w:rPr>
                  </w:pPr>
                  <w:r w:rsidRPr="004C4671">
                    <w:rPr>
                      <w:rStyle w:val="span"/>
                      <w:rFonts w:ascii="Trebuchet MS" w:eastAsia="Trebuchet MS" w:hAnsi="Trebuchet MS" w:cs="Trebuchet MS"/>
                      <w:b/>
                      <w:color w:val="343B30"/>
                      <w:sz w:val="20"/>
                      <w:szCs w:val="20"/>
                    </w:rPr>
                    <w:t xml:space="preserve">    Mississauga , Ontario</w:t>
                  </w:r>
                </w:p>
                <w:p w14:paraId="4D6E7199" w14:textId="77777777" w:rsidR="009D57AC" w:rsidRPr="004C4671" w:rsidRDefault="009D57AC" w:rsidP="009D57AC">
                  <w:pPr>
                    <w:pStyle w:val="divdocumentulli"/>
                    <w:spacing w:line="260" w:lineRule="atLeast"/>
                    <w:ind w:left="60" w:right="360"/>
                    <w:rPr>
                      <w:rStyle w:val="span"/>
                      <w:rFonts w:ascii="Trebuchet MS" w:eastAsia="Trebuchet MS" w:hAnsi="Trebuchet MS" w:cs="Trebuchet MS"/>
                      <w:b/>
                      <w:color w:val="343B30"/>
                      <w:sz w:val="20"/>
                      <w:szCs w:val="20"/>
                    </w:rPr>
                  </w:pPr>
                </w:p>
                <w:p w14:paraId="2108D1BA" w14:textId="77777777" w:rsidR="009D57AC" w:rsidRPr="004C4671" w:rsidRDefault="009D57AC" w:rsidP="009D57AC">
                  <w:pPr>
                    <w:pStyle w:val="divdocumentulli"/>
                    <w:spacing w:line="260" w:lineRule="atLeast"/>
                    <w:ind w:left="60" w:right="360"/>
                    <w:rPr>
                      <w:rStyle w:val="span"/>
                      <w:rFonts w:ascii="Trebuchet MS" w:eastAsia="Trebuchet MS" w:hAnsi="Trebuchet MS" w:cs="Trebuchet MS"/>
                      <w:b/>
                      <w:color w:val="343B30"/>
                      <w:sz w:val="20"/>
                      <w:szCs w:val="20"/>
                    </w:rPr>
                  </w:pPr>
                </w:p>
                <w:p w14:paraId="6A62898F" w14:textId="77777777" w:rsidR="009D57AC" w:rsidRPr="004C4671" w:rsidRDefault="009D57AC" w:rsidP="002359FE">
                  <w:pPr>
                    <w:numPr>
                      <w:ilvl w:val="0"/>
                      <w:numId w:val="17"/>
                    </w:numPr>
                    <w:rPr>
                      <w:sz w:val="20"/>
                      <w:szCs w:val="20"/>
                    </w:rPr>
                  </w:pPr>
                  <w:r w:rsidRPr="004C4671">
                    <w:rPr>
                      <w:sz w:val="20"/>
                      <w:szCs w:val="20"/>
                    </w:rPr>
                    <w:t>Testing Hardware of different mobiles including Apple, Samsung, LG, Blackberry etc</w:t>
                  </w:r>
                </w:p>
                <w:p w14:paraId="61442D9B" w14:textId="77777777" w:rsidR="009D57AC" w:rsidRPr="004C4671" w:rsidRDefault="009D57AC" w:rsidP="002359FE">
                  <w:pPr>
                    <w:numPr>
                      <w:ilvl w:val="0"/>
                      <w:numId w:val="17"/>
                    </w:numPr>
                    <w:rPr>
                      <w:sz w:val="20"/>
                      <w:szCs w:val="20"/>
                    </w:rPr>
                  </w:pPr>
                  <w:r w:rsidRPr="004C4671">
                    <w:rPr>
                      <w:sz w:val="20"/>
                      <w:szCs w:val="20"/>
                    </w:rPr>
                    <w:t>Testing software of different operating system from Android to IOS.</w:t>
                  </w:r>
                </w:p>
                <w:p w14:paraId="0F967A6A" w14:textId="77777777" w:rsidR="009D57AC" w:rsidRPr="004C4671" w:rsidRDefault="009D57AC" w:rsidP="002359FE">
                  <w:pPr>
                    <w:numPr>
                      <w:ilvl w:val="0"/>
                      <w:numId w:val="17"/>
                    </w:numPr>
                    <w:shd w:val="clear" w:color="auto" w:fill="FFFFFF"/>
                    <w:spacing w:before="100" w:beforeAutospacing="1" w:after="100" w:afterAutospacing="1"/>
                    <w:rPr>
                      <w:color w:val="000000"/>
                      <w:sz w:val="20"/>
                      <w:szCs w:val="20"/>
                    </w:rPr>
                  </w:pPr>
                  <w:r w:rsidRPr="004C4671">
                    <w:rPr>
                      <w:color w:val="000000"/>
                      <w:sz w:val="20"/>
                      <w:szCs w:val="20"/>
                    </w:rPr>
                    <w:t>Write training manuals.</w:t>
                  </w:r>
                </w:p>
                <w:p w14:paraId="1AE2E597" w14:textId="77777777" w:rsidR="009D57AC" w:rsidRPr="004C4671" w:rsidRDefault="009D57AC" w:rsidP="002359FE">
                  <w:pPr>
                    <w:numPr>
                      <w:ilvl w:val="0"/>
                      <w:numId w:val="17"/>
                    </w:numPr>
                    <w:shd w:val="clear" w:color="auto" w:fill="FFFFFF"/>
                    <w:spacing w:before="100" w:beforeAutospacing="1" w:after="100" w:afterAutospacing="1"/>
                    <w:rPr>
                      <w:color w:val="000000"/>
                      <w:sz w:val="20"/>
                      <w:szCs w:val="20"/>
                    </w:rPr>
                  </w:pPr>
                  <w:r w:rsidRPr="004C4671">
                    <w:rPr>
                      <w:color w:val="000000"/>
                      <w:sz w:val="20"/>
                      <w:szCs w:val="20"/>
                    </w:rPr>
                    <w:t>Experience in Setup, install and configure computers, phones and applications for existing and new employees.</w:t>
                  </w:r>
                </w:p>
                <w:p w14:paraId="0D8E845C" w14:textId="77777777" w:rsidR="009D57AC" w:rsidRPr="004C4671" w:rsidRDefault="009D57AC" w:rsidP="002359FE">
                  <w:pPr>
                    <w:numPr>
                      <w:ilvl w:val="0"/>
                      <w:numId w:val="17"/>
                    </w:numPr>
                    <w:shd w:val="clear" w:color="auto" w:fill="FFFFFF"/>
                    <w:spacing w:before="100" w:beforeAutospacing="1" w:after="100" w:afterAutospacing="1"/>
                    <w:rPr>
                      <w:color w:val="000000"/>
                      <w:sz w:val="20"/>
                      <w:szCs w:val="20"/>
                    </w:rPr>
                  </w:pPr>
                  <w:r w:rsidRPr="004C4671">
                    <w:rPr>
                      <w:color w:val="000000"/>
                      <w:sz w:val="20"/>
                      <w:szCs w:val="20"/>
                    </w:rPr>
                    <w:t>Experience of Trainning  computer users.</w:t>
                  </w:r>
                </w:p>
                <w:p w14:paraId="2F78813C" w14:textId="77777777" w:rsidR="009D57AC" w:rsidRPr="004C4671" w:rsidRDefault="009D57AC" w:rsidP="002359FE">
                  <w:pPr>
                    <w:numPr>
                      <w:ilvl w:val="0"/>
                      <w:numId w:val="17"/>
                    </w:numPr>
                    <w:shd w:val="clear" w:color="auto" w:fill="FFFFFF"/>
                    <w:spacing w:before="100" w:beforeAutospacing="1" w:after="100" w:afterAutospacing="1"/>
                    <w:rPr>
                      <w:color w:val="000000"/>
                      <w:sz w:val="20"/>
                      <w:szCs w:val="20"/>
                    </w:rPr>
                  </w:pPr>
                  <w:r w:rsidRPr="004C4671">
                    <w:rPr>
                      <w:color w:val="000000"/>
                      <w:sz w:val="20"/>
                      <w:szCs w:val="20"/>
                    </w:rPr>
                    <w:t>Maintain daily performance of computer systems.</w:t>
                  </w:r>
                </w:p>
                <w:p w14:paraId="3D029D09" w14:textId="77777777" w:rsidR="005A5E98" w:rsidRPr="004C4671" w:rsidRDefault="00064E77" w:rsidP="001D0639">
                  <w:pPr>
                    <w:pStyle w:val="divdocumentsinglecolumn"/>
                    <w:spacing w:before="200" w:line="260" w:lineRule="atLeast"/>
                    <w:ind w:right="360"/>
                    <w:rPr>
                      <w:rStyle w:val="divdocumentparentContainerright-boxlast-box"/>
                      <w:rFonts w:ascii="Trebuchet MS" w:eastAsia="Trebuchet MS" w:hAnsi="Trebuchet MS" w:cs="Trebuchet MS"/>
                      <w:color w:val="343B30"/>
                      <w:sz w:val="20"/>
                      <w:szCs w:val="20"/>
                      <w:shd w:val="clear" w:color="auto" w:fill="auto"/>
                    </w:rPr>
                  </w:pPr>
                  <w:r w:rsidRPr="004C4671">
                    <w:rPr>
                      <w:rStyle w:val="txtBold"/>
                      <w:rFonts w:ascii="Trebuchet MS" w:eastAsia="Trebuchet MS" w:hAnsi="Trebuchet MS" w:cs="Trebuchet MS"/>
                      <w:color w:val="343B30"/>
                      <w:sz w:val="20"/>
                      <w:szCs w:val="20"/>
                    </w:rPr>
                    <w:t>Rayat-Bahra University</w:t>
                  </w:r>
                  <w:r w:rsidRPr="004C4671">
                    <w:rPr>
                      <w:rStyle w:val="divdocumentsinglecolumnpaddedline"/>
                      <w:rFonts w:ascii="Trebuchet MS" w:eastAsia="Trebuchet MS" w:hAnsi="Trebuchet MS" w:cs="Trebuchet MS"/>
                      <w:color w:val="343B30"/>
                      <w:sz w:val="20"/>
                      <w:szCs w:val="20"/>
                    </w:rPr>
                    <w:t xml:space="preserve"> </w:t>
                  </w:r>
                  <w:r w:rsidRPr="004C4671">
                    <w:rPr>
                      <w:rStyle w:val="span"/>
                      <w:rFonts w:ascii="Trebuchet MS" w:eastAsia="Trebuchet MS" w:hAnsi="Trebuchet MS" w:cs="Trebuchet MS"/>
                      <w:color w:val="343B30"/>
                      <w:sz w:val="20"/>
                      <w:szCs w:val="20"/>
                    </w:rPr>
                    <w:t xml:space="preserve">- </w:t>
                  </w:r>
                  <w:r w:rsidRPr="004C4671">
                    <w:rPr>
                      <w:rStyle w:val="txtBold"/>
                      <w:rFonts w:ascii="Trebuchet MS" w:eastAsia="Trebuchet MS" w:hAnsi="Trebuchet MS" w:cs="Trebuchet MS"/>
                      <w:color w:val="343B30"/>
                      <w:sz w:val="20"/>
                      <w:szCs w:val="20"/>
                    </w:rPr>
                    <w:t>Technical Support Officer</w:t>
                  </w:r>
                  <w:r w:rsidRPr="004C4671">
                    <w:rPr>
                      <w:rStyle w:val="divdocumentsinglecolumnpaddedline"/>
                      <w:rFonts w:ascii="Trebuchet MS" w:eastAsia="Trebuchet MS" w:hAnsi="Trebuchet MS" w:cs="Trebuchet MS"/>
                      <w:color w:val="343B30"/>
                      <w:sz w:val="20"/>
                      <w:szCs w:val="20"/>
                    </w:rPr>
                    <w:t xml:space="preserve"> </w:t>
                  </w:r>
                  <w:r w:rsidRPr="004C4671">
                    <w:rPr>
                      <w:rStyle w:val="txtItl"/>
                      <w:rFonts w:ascii="Trebuchet MS" w:eastAsia="Trebuchet MS" w:hAnsi="Trebuchet MS" w:cs="Trebuchet MS"/>
                      <w:color w:val="343B30"/>
                      <w:sz w:val="20"/>
                      <w:szCs w:val="20"/>
                    </w:rPr>
                    <w:t>01/2012</w:t>
                  </w:r>
                  <w:r w:rsidRPr="004C4671">
                    <w:rPr>
                      <w:rStyle w:val="span"/>
                      <w:rFonts w:ascii="Trebuchet MS" w:eastAsia="Trebuchet MS" w:hAnsi="Trebuchet MS" w:cs="Trebuchet MS"/>
                      <w:color w:val="343B30"/>
                      <w:sz w:val="20"/>
                      <w:szCs w:val="20"/>
                    </w:rPr>
                    <w:t xml:space="preserve"> - </w:t>
                  </w:r>
                  <w:r w:rsidRPr="004C4671">
                    <w:rPr>
                      <w:rStyle w:val="txtItl"/>
                      <w:rFonts w:ascii="Trebuchet MS" w:eastAsia="Trebuchet MS" w:hAnsi="Trebuchet MS" w:cs="Trebuchet MS"/>
                      <w:color w:val="343B30"/>
                      <w:sz w:val="20"/>
                      <w:szCs w:val="20"/>
                    </w:rPr>
                    <w:t>01/2018</w:t>
                  </w:r>
                  <w:r w:rsidRPr="004C4671">
                    <w:rPr>
                      <w:rStyle w:val="divdocumentsinglecolumnpaddedline"/>
                      <w:rFonts w:ascii="Trebuchet MS" w:eastAsia="Trebuchet MS" w:hAnsi="Trebuchet MS" w:cs="Trebuchet MS"/>
                      <w:color w:val="343B30"/>
                      <w:sz w:val="20"/>
                      <w:szCs w:val="20"/>
                    </w:rPr>
                    <w:t xml:space="preserve"> </w:t>
                  </w:r>
                </w:p>
                <w:p w14:paraId="284F2BA0" w14:textId="77777777" w:rsidR="005A5E98" w:rsidRPr="004C4671" w:rsidRDefault="00064E77" w:rsidP="002359FE">
                  <w:pPr>
                    <w:pStyle w:val="divdocumentulli"/>
                    <w:numPr>
                      <w:ilvl w:val="0"/>
                      <w:numId w:val="17"/>
                    </w:numPr>
                    <w:spacing w:before="120"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Configuring, verify, and troubleshoot basic router operation and routing on Cisco devices</w:t>
                  </w:r>
                </w:p>
                <w:p w14:paraId="00496C4D"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Support and troubleshooting experience for Windows AD, Windows, Mac OS, and Linux</w:t>
                  </w:r>
                </w:p>
                <w:p w14:paraId="1BCC6AEA"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Experience of working on active directory for creating, managing policies to add employees</w:t>
                  </w:r>
                </w:p>
                <w:p w14:paraId="0C2E5B8B"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Good understanding of IP Networking concepts (LANs, WANs, DNS, DHCP, VPNs, etc)</w:t>
                  </w:r>
                </w:p>
                <w:p w14:paraId="697A9EC3"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Experience in Install</w:t>
                  </w:r>
                  <w:r w:rsidR="002359FE">
                    <w:rPr>
                      <w:rStyle w:val="span"/>
                      <w:rFonts w:ascii="Trebuchet MS" w:eastAsia="Trebuchet MS" w:hAnsi="Trebuchet MS" w:cs="Trebuchet MS"/>
                      <w:color w:val="343B30"/>
                      <w:sz w:val="20"/>
                      <w:szCs w:val="20"/>
                    </w:rPr>
                    <w:t>i</w:t>
                  </w:r>
                  <w:r w:rsidRPr="004C4671">
                    <w:rPr>
                      <w:rStyle w:val="span"/>
                      <w:rFonts w:ascii="Trebuchet MS" w:eastAsia="Trebuchet MS" w:hAnsi="Trebuchet MS" w:cs="Trebuchet MS"/>
                      <w:color w:val="343B30"/>
                      <w:sz w:val="20"/>
                      <w:szCs w:val="20"/>
                    </w:rPr>
                    <w:t>ng, uninstalling, upgradation of different kind of technical software with special desktop features requirement such as xilinx, matlab, labview,</w:t>
                  </w:r>
                  <w:r w:rsidR="002359FE">
                    <w:rPr>
                      <w:rStyle w:val="span"/>
                      <w:rFonts w:ascii="Trebuchet MS" w:eastAsia="Trebuchet MS" w:hAnsi="Trebuchet MS" w:cs="Trebuchet MS"/>
                      <w:color w:val="343B30"/>
                      <w:sz w:val="20"/>
                      <w:szCs w:val="20"/>
                    </w:rPr>
                    <w:t xml:space="preserve"> </w:t>
                  </w:r>
                  <w:r w:rsidRPr="004C4671">
                    <w:rPr>
                      <w:rStyle w:val="span"/>
                      <w:rFonts w:ascii="Trebuchet MS" w:eastAsia="Trebuchet MS" w:hAnsi="Trebuchet MS" w:cs="Trebuchet MS"/>
                      <w:color w:val="343B30"/>
                      <w:sz w:val="20"/>
                      <w:szCs w:val="20"/>
                    </w:rPr>
                    <w:t>hfss etc</w:t>
                  </w:r>
                </w:p>
                <w:p w14:paraId="202992AE"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Provide technical assistance and support for incoming queries and issues related to computer systems, software, and hardware</w:t>
                  </w:r>
                </w:p>
                <w:p w14:paraId="75ECF001"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 xml:space="preserve">Teaching and </w:t>
                  </w:r>
                  <w:r w:rsidR="002359FE" w:rsidRPr="004C4671">
                    <w:rPr>
                      <w:rStyle w:val="span"/>
                      <w:rFonts w:ascii="Trebuchet MS" w:eastAsia="Trebuchet MS" w:hAnsi="Trebuchet MS" w:cs="Trebuchet MS"/>
                      <w:color w:val="343B30"/>
                      <w:sz w:val="20"/>
                      <w:szCs w:val="20"/>
                    </w:rPr>
                    <w:t>demonstrating</w:t>
                  </w:r>
                  <w:r w:rsidRPr="004C4671">
                    <w:rPr>
                      <w:rStyle w:val="span"/>
                      <w:rFonts w:ascii="Trebuchet MS" w:eastAsia="Trebuchet MS" w:hAnsi="Trebuchet MS" w:cs="Trebuchet MS"/>
                      <w:color w:val="343B30"/>
                      <w:sz w:val="20"/>
                      <w:szCs w:val="20"/>
                    </w:rPr>
                    <w:t xml:space="preserve"> all different kind of communication and networking based subjects in classes and labs by using gns3 , packet tracer, </w:t>
                  </w:r>
                  <w:r w:rsidR="002359FE" w:rsidRPr="004C4671">
                    <w:rPr>
                      <w:rStyle w:val="span"/>
                      <w:rFonts w:ascii="Trebuchet MS" w:eastAsia="Trebuchet MS" w:hAnsi="Trebuchet MS" w:cs="Trebuchet MS"/>
                      <w:color w:val="343B30"/>
                      <w:sz w:val="20"/>
                      <w:szCs w:val="20"/>
                    </w:rPr>
                    <w:t>MATLAB</w:t>
                  </w:r>
                  <w:r w:rsidRPr="004C4671">
                    <w:rPr>
                      <w:rStyle w:val="span"/>
                      <w:rFonts w:ascii="Trebuchet MS" w:eastAsia="Trebuchet MS" w:hAnsi="Trebuchet MS" w:cs="Trebuchet MS"/>
                      <w:color w:val="343B30"/>
                      <w:sz w:val="20"/>
                      <w:szCs w:val="20"/>
                    </w:rPr>
                    <w:t xml:space="preserve"> etc</w:t>
                  </w:r>
                </w:p>
                <w:p w14:paraId="1DC04B8E"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Respond to queries either in person, through ticket system or over the phone</w:t>
                  </w:r>
                </w:p>
                <w:p w14:paraId="751F3D5B"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Experience in Setup, install and configure computers, phones and applications for existing and new employees</w:t>
                  </w:r>
                </w:p>
                <w:p w14:paraId="4A81C3CB"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Maintain log of user accounts and passwords for company program</w:t>
                  </w:r>
                </w:p>
                <w:p w14:paraId="6F4126C6"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Maintain backup files for company computers, phones, servers, and other technical devices</w:t>
                  </w:r>
                </w:p>
                <w:p w14:paraId="31796694" w14:textId="77777777" w:rsidR="005A5E98" w:rsidRPr="004C4671" w:rsidRDefault="00064E77" w:rsidP="002359FE">
                  <w:pPr>
                    <w:pStyle w:val="divdocumentulli"/>
                    <w:numPr>
                      <w:ilvl w:val="0"/>
                      <w:numId w:val="17"/>
                    </w:numPr>
                    <w:spacing w:line="260" w:lineRule="atLeast"/>
                    <w:ind w:right="360"/>
                    <w:rPr>
                      <w:rStyle w:val="span"/>
                      <w:rFonts w:ascii="Trebuchet MS" w:eastAsia="Trebuchet MS" w:hAnsi="Trebuchet MS" w:cs="Trebuchet MS"/>
                      <w:color w:val="343B30"/>
                      <w:sz w:val="20"/>
                      <w:szCs w:val="20"/>
                    </w:rPr>
                  </w:pPr>
                  <w:r w:rsidRPr="004C4671">
                    <w:rPr>
                      <w:rStyle w:val="span"/>
                      <w:rFonts w:ascii="Trebuchet MS" w:eastAsia="Trebuchet MS" w:hAnsi="Trebuchet MS" w:cs="Trebuchet MS"/>
                      <w:color w:val="343B30"/>
                      <w:sz w:val="20"/>
                      <w:szCs w:val="20"/>
                    </w:rPr>
                    <w:t>Lead and motivated employees to achieve objectives of personal and organization</w:t>
                  </w:r>
                </w:p>
                <w:p w14:paraId="1960FDEE" w14:textId="77777777" w:rsidR="005A5E98" w:rsidRPr="004C4671" w:rsidRDefault="00064E77" w:rsidP="00064E77">
                  <w:pPr>
                    <w:pStyle w:val="divdocument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sidRPr="004C4671">
                    <w:rPr>
                      <w:rStyle w:val="txtBold"/>
                      <w:rFonts w:ascii="Trebuchet MS" w:eastAsia="Trebuchet MS" w:hAnsi="Trebuchet MS" w:cs="Trebuchet MS"/>
                      <w:color w:val="343B30"/>
                      <w:sz w:val="20"/>
                      <w:szCs w:val="20"/>
                    </w:rPr>
                    <w:t>Graduate apprentice CSIO</w:t>
                  </w:r>
                  <w:r w:rsidRPr="004C4671">
                    <w:rPr>
                      <w:rStyle w:val="divdocumentsinglecolumnpaddedline"/>
                      <w:rFonts w:ascii="Trebuchet MS" w:eastAsia="Trebuchet MS" w:hAnsi="Trebuchet MS" w:cs="Trebuchet MS"/>
                      <w:color w:val="343B30"/>
                      <w:sz w:val="20"/>
                      <w:szCs w:val="20"/>
                    </w:rPr>
                    <w:t xml:space="preserve"> </w:t>
                  </w:r>
                  <w:r w:rsidR="002359FE">
                    <w:rPr>
                      <w:rStyle w:val="span"/>
                      <w:rFonts w:ascii="Trebuchet MS" w:eastAsia="Trebuchet MS" w:hAnsi="Trebuchet MS" w:cs="Trebuchet MS"/>
                      <w:color w:val="343B30"/>
                      <w:sz w:val="20"/>
                      <w:szCs w:val="20"/>
                    </w:rPr>
                    <w:t>–</w:t>
                  </w:r>
                  <w:r w:rsidRPr="004C4671">
                    <w:rPr>
                      <w:rStyle w:val="span"/>
                      <w:rFonts w:ascii="Trebuchet MS" w:eastAsia="Trebuchet MS" w:hAnsi="Trebuchet MS" w:cs="Trebuchet MS"/>
                      <w:color w:val="343B30"/>
                      <w:sz w:val="20"/>
                      <w:szCs w:val="20"/>
                    </w:rPr>
                    <w:t xml:space="preserve"> </w:t>
                  </w:r>
                  <w:r w:rsidR="002359FE">
                    <w:rPr>
                      <w:rStyle w:val="txtBold"/>
                      <w:rFonts w:ascii="Trebuchet MS" w:eastAsia="Trebuchet MS" w:hAnsi="Trebuchet MS" w:cs="Trebuchet MS"/>
                      <w:color w:val="343B30"/>
                      <w:sz w:val="20"/>
                      <w:szCs w:val="20"/>
                    </w:rPr>
                    <w:t>Technical Analyst</w:t>
                  </w:r>
                  <w:r w:rsidRPr="004C4671">
                    <w:rPr>
                      <w:rStyle w:val="divdocumentsinglecolumnpaddedline"/>
                      <w:rFonts w:ascii="Trebuchet MS" w:eastAsia="Trebuchet MS" w:hAnsi="Trebuchet MS" w:cs="Trebuchet MS"/>
                      <w:color w:val="343B30"/>
                      <w:sz w:val="20"/>
                      <w:szCs w:val="20"/>
                    </w:rPr>
                    <w:t xml:space="preserve"> </w:t>
                  </w:r>
                  <w:r w:rsidRPr="004C4671">
                    <w:rPr>
                      <w:rStyle w:val="txtItl"/>
                      <w:rFonts w:ascii="Trebuchet MS" w:eastAsia="Trebuchet MS" w:hAnsi="Trebuchet MS" w:cs="Trebuchet MS"/>
                      <w:color w:val="343B30"/>
                      <w:sz w:val="20"/>
                      <w:szCs w:val="20"/>
                    </w:rPr>
                    <w:t>01/2009</w:t>
                  </w:r>
                  <w:r w:rsidRPr="004C4671">
                    <w:rPr>
                      <w:rStyle w:val="span"/>
                      <w:rFonts w:ascii="Trebuchet MS" w:eastAsia="Trebuchet MS" w:hAnsi="Trebuchet MS" w:cs="Trebuchet MS"/>
                      <w:color w:val="343B30"/>
                      <w:sz w:val="20"/>
                      <w:szCs w:val="20"/>
                    </w:rPr>
                    <w:t xml:space="preserve"> - </w:t>
                  </w:r>
                  <w:r w:rsidRPr="004C4671">
                    <w:rPr>
                      <w:rStyle w:val="txtItl"/>
                      <w:rFonts w:ascii="Trebuchet MS" w:eastAsia="Trebuchet MS" w:hAnsi="Trebuchet MS" w:cs="Trebuchet MS"/>
                      <w:color w:val="343B30"/>
                      <w:sz w:val="20"/>
                      <w:szCs w:val="20"/>
                    </w:rPr>
                    <w:t>01/2010</w:t>
                  </w:r>
                  <w:r w:rsidRPr="004C4671">
                    <w:rPr>
                      <w:rStyle w:val="divdocumentsinglecolumnpaddedline"/>
                      <w:rFonts w:ascii="Trebuchet MS" w:eastAsia="Trebuchet MS" w:hAnsi="Trebuchet MS" w:cs="Trebuchet MS"/>
                      <w:color w:val="343B30"/>
                      <w:sz w:val="20"/>
                      <w:szCs w:val="20"/>
                    </w:rPr>
                    <w:t xml:space="preserve"> </w:t>
                  </w:r>
                </w:p>
                <w:p w14:paraId="38FA55D9" w14:textId="77777777" w:rsidR="005A5E98" w:rsidRPr="004C4671" w:rsidRDefault="00064E77" w:rsidP="002359FE">
                  <w:pPr>
                    <w:pStyle w:val="p"/>
                    <w:numPr>
                      <w:ilvl w:val="0"/>
                      <w:numId w:val="17"/>
                    </w:numPr>
                    <w:spacing w:line="260" w:lineRule="atLeast"/>
                    <w:ind w:right="360"/>
                    <w:jc w:val="both"/>
                    <w:rPr>
                      <w:rStyle w:val="span"/>
                      <w:rFonts w:eastAsia="Trebuchet MS"/>
                      <w:color w:val="343B30"/>
                      <w:sz w:val="20"/>
                      <w:szCs w:val="20"/>
                    </w:rPr>
                  </w:pPr>
                  <w:r w:rsidRPr="004C4671">
                    <w:rPr>
                      <w:rStyle w:val="span"/>
                      <w:rFonts w:eastAsia="Trebuchet MS"/>
                      <w:color w:val="343B30"/>
                      <w:sz w:val="20"/>
                      <w:szCs w:val="20"/>
                    </w:rPr>
                    <w:t>Worked under guidance of Senior scientists to accomplish projects on Soil Conductivity and PH value measurement.</w:t>
                  </w:r>
                </w:p>
                <w:p w14:paraId="76BC3D1F" w14:textId="77777777" w:rsidR="005A5E98" w:rsidRPr="004C4671" w:rsidRDefault="00064E77" w:rsidP="002359FE">
                  <w:pPr>
                    <w:pStyle w:val="p"/>
                    <w:numPr>
                      <w:ilvl w:val="0"/>
                      <w:numId w:val="17"/>
                    </w:numPr>
                    <w:spacing w:line="260" w:lineRule="atLeast"/>
                    <w:ind w:right="360"/>
                    <w:jc w:val="both"/>
                    <w:rPr>
                      <w:rStyle w:val="span"/>
                      <w:rFonts w:eastAsia="Trebuchet MS"/>
                      <w:color w:val="343B30"/>
                      <w:sz w:val="20"/>
                      <w:szCs w:val="20"/>
                    </w:rPr>
                  </w:pPr>
                  <w:r w:rsidRPr="004C4671">
                    <w:rPr>
                      <w:rStyle w:val="span"/>
                      <w:rFonts w:eastAsia="Trebuchet MS"/>
                      <w:color w:val="343B30"/>
                      <w:sz w:val="20"/>
                      <w:szCs w:val="20"/>
                    </w:rPr>
                    <w:t>Working experience of various tools such as Matlab, Labview etc.</w:t>
                  </w:r>
                </w:p>
                <w:p w14:paraId="2E81BF8E" w14:textId="2F30EC7B" w:rsidR="005A5E98" w:rsidRPr="004C4671" w:rsidRDefault="00064E77" w:rsidP="002359FE">
                  <w:pPr>
                    <w:pStyle w:val="p"/>
                    <w:numPr>
                      <w:ilvl w:val="0"/>
                      <w:numId w:val="17"/>
                    </w:numPr>
                    <w:spacing w:line="260" w:lineRule="atLeast"/>
                    <w:ind w:right="360"/>
                    <w:jc w:val="both"/>
                    <w:rPr>
                      <w:rStyle w:val="span"/>
                      <w:rFonts w:eastAsia="Trebuchet MS"/>
                      <w:color w:val="343B30"/>
                      <w:sz w:val="20"/>
                      <w:szCs w:val="20"/>
                    </w:rPr>
                  </w:pPr>
                  <w:r w:rsidRPr="004C4671">
                    <w:rPr>
                      <w:rStyle w:val="span"/>
                      <w:rFonts w:eastAsia="Trebuchet MS"/>
                      <w:color w:val="343B30"/>
                      <w:sz w:val="20"/>
                      <w:szCs w:val="20"/>
                    </w:rPr>
                    <w:lastRenderedPageBreak/>
                    <w:t xml:space="preserve">Experience of leading groups of </w:t>
                  </w:r>
                  <w:r w:rsidR="002359FE" w:rsidRPr="004C4671">
                    <w:rPr>
                      <w:rStyle w:val="span"/>
                      <w:rFonts w:eastAsia="Trebuchet MS"/>
                      <w:color w:val="343B30"/>
                      <w:sz w:val="20"/>
                      <w:szCs w:val="20"/>
                    </w:rPr>
                    <w:t>trainee</w:t>
                  </w:r>
                  <w:r w:rsidR="001D0639">
                    <w:rPr>
                      <w:rStyle w:val="span"/>
                      <w:rFonts w:eastAsia="Trebuchet MS"/>
                      <w:color w:val="343B30"/>
                      <w:sz w:val="20"/>
                      <w:szCs w:val="20"/>
                    </w:rPr>
                    <w:t>s</w:t>
                  </w:r>
                  <w:r w:rsidRPr="004C4671">
                    <w:rPr>
                      <w:rStyle w:val="span"/>
                      <w:rFonts w:eastAsia="Trebuchet MS"/>
                      <w:color w:val="343B30"/>
                      <w:sz w:val="20"/>
                      <w:szCs w:val="20"/>
                    </w:rPr>
                    <w:t xml:space="preserve"> from various universities in different projects related with research and development.</w:t>
                  </w:r>
                </w:p>
                <w:p w14:paraId="2A9D6A79" w14:textId="77777777" w:rsidR="00A73A9F" w:rsidRDefault="00A73A9F" w:rsidP="00A73A9F">
                  <w:pPr>
                    <w:pStyle w:val="divdocumentulli"/>
                    <w:spacing w:line="260" w:lineRule="atLeast"/>
                    <w:ind w:left="780" w:right="360"/>
                    <w:rPr>
                      <w:rStyle w:val="divdocumentparentContainerright-boxlast-box"/>
                      <w:rFonts w:eastAsia="Trebuchet MS"/>
                      <w:color w:val="343B30"/>
                      <w:sz w:val="20"/>
                      <w:szCs w:val="20"/>
                      <w:shd w:val="clear" w:color="auto" w:fill="auto"/>
                    </w:rPr>
                  </w:pPr>
                </w:p>
                <w:p w14:paraId="740A637E" w14:textId="77777777" w:rsidR="00A73A9F" w:rsidRDefault="00A73A9F" w:rsidP="00A73A9F">
                  <w:pPr>
                    <w:pStyle w:val="divdocumentulli"/>
                    <w:spacing w:line="260" w:lineRule="atLeast"/>
                    <w:ind w:left="780" w:right="360"/>
                    <w:rPr>
                      <w:rStyle w:val="divdocumentparentContainerright-boxlast-box"/>
                      <w:rFonts w:eastAsia="Trebuchet MS"/>
                      <w:color w:val="343B30"/>
                      <w:sz w:val="20"/>
                      <w:szCs w:val="20"/>
                      <w:shd w:val="clear" w:color="auto" w:fill="auto"/>
                    </w:rPr>
                  </w:pPr>
                </w:p>
                <w:p w14:paraId="4D97DA2D" w14:textId="117CC7FE" w:rsidR="00A73A9F" w:rsidRPr="00064E77" w:rsidRDefault="001D0639" w:rsidP="001D0639">
                  <w:pPr>
                    <w:rPr>
                      <w:rStyle w:val="divdocumentleft-box"/>
                      <w:rFonts w:ascii="Trebuchet MS" w:eastAsia="Trebuchet MS" w:hAnsi="Trebuchet MS" w:cs="Trebuchet MS"/>
                      <w:b/>
                      <w:bCs/>
                      <w:caps/>
                      <w:color w:val="343B30"/>
                    </w:rPr>
                  </w:pPr>
                  <w:r>
                    <w:rPr>
                      <w:rStyle w:val="divdocumentleft-box"/>
                      <w:rFonts w:ascii="Trebuchet MS" w:eastAsia="Trebuchet MS" w:hAnsi="Trebuchet MS" w:cs="Trebuchet MS"/>
                      <w:b/>
                      <w:bCs/>
                      <w:caps/>
                      <w:color w:val="343B30"/>
                    </w:rPr>
                    <w:t xml:space="preserve">    </w:t>
                  </w:r>
                  <w:r w:rsidR="00A73A9F" w:rsidRPr="00064E77">
                    <w:rPr>
                      <w:rStyle w:val="divdocumentleft-box"/>
                      <w:rFonts w:ascii="Trebuchet MS" w:eastAsia="Trebuchet MS" w:hAnsi="Trebuchet MS" w:cs="Trebuchet MS"/>
                      <w:b/>
                      <w:bCs/>
                      <w:caps/>
                      <w:color w:val="343B30"/>
                    </w:rPr>
                    <w:t>PROJECT</w:t>
                  </w:r>
                  <w:r>
                    <w:rPr>
                      <w:rStyle w:val="divdocumentleft-box"/>
                      <w:rFonts w:ascii="Trebuchet MS" w:eastAsia="Trebuchet MS" w:hAnsi="Trebuchet MS" w:cs="Trebuchet MS"/>
                      <w:b/>
                      <w:bCs/>
                      <w:caps/>
                      <w:color w:val="343B30"/>
                    </w:rPr>
                    <w:t>S</w:t>
                  </w:r>
                </w:p>
                <w:p w14:paraId="5599BE7F" w14:textId="77777777" w:rsidR="00A73A9F" w:rsidRPr="00064E77" w:rsidRDefault="00A73A9F" w:rsidP="00A73A9F">
                  <w:pPr>
                    <w:ind w:left="630"/>
                    <w:rPr>
                      <w:rStyle w:val="divdocumentleft-box"/>
                      <w:rFonts w:ascii="Trebuchet MS" w:eastAsia="Trebuchet MS" w:hAnsi="Trebuchet MS" w:cs="Trebuchet MS"/>
                      <w:b/>
                      <w:bCs/>
                      <w:caps/>
                      <w:color w:val="343B30"/>
                    </w:rPr>
                  </w:pPr>
                </w:p>
                <w:p w14:paraId="062DF94A" w14:textId="77777777" w:rsidR="00A73A9F" w:rsidRPr="001D0639" w:rsidRDefault="00A73A9F" w:rsidP="001D0639">
                  <w:pPr>
                    <w:numPr>
                      <w:ilvl w:val="0"/>
                      <w:numId w:val="25"/>
                    </w:numPr>
                    <w:rPr>
                      <w:rStyle w:val="divdocumentleft-box"/>
                      <w:rFonts w:eastAsia="Trebuchet MS"/>
                      <w:bCs/>
                      <w:caps/>
                      <w:color w:val="343B30"/>
                      <w:sz w:val="18"/>
                      <w:szCs w:val="18"/>
                    </w:rPr>
                  </w:pPr>
                  <w:r w:rsidRPr="001D0639">
                    <w:rPr>
                      <w:rStyle w:val="divdocumentleft-box"/>
                      <w:rFonts w:eastAsia="Trebuchet MS"/>
                      <w:bCs/>
                      <w:caps/>
                      <w:color w:val="343B30"/>
                      <w:sz w:val="18"/>
                      <w:szCs w:val="18"/>
                    </w:rPr>
                    <w:t xml:space="preserve">Design of an enterprise based unified wireless communication system </w:t>
                  </w:r>
                </w:p>
                <w:p w14:paraId="2CC1359F" w14:textId="77777777" w:rsidR="00A73A9F" w:rsidRPr="001D0639" w:rsidRDefault="00A73A9F" w:rsidP="00A73A9F">
                  <w:pPr>
                    <w:ind w:left="630"/>
                    <w:rPr>
                      <w:rStyle w:val="divdocumentleft-box"/>
                      <w:rFonts w:eastAsia="Trebuchet MS"/>
                      <w:bCs/>
                      <w:caps/>
                      <w:color w:val="343B30"/>
                      <w:sz w:val="18"/>
                      <w:szCs w:val="18"/>
                    </w:rPr>
                  </w:pPr>
                </w:p>
                <w:p w14:paraId="0B32CEE9" w14:textId="77777777" w:rsidR="00A73A9F" w:rsidRPr="001D0639" w:rsidRDefault="00A73A9F" w:rsidP="00A73A9F">
                  <w:pPr>
                    <w:ind w:left="630"/>
                    <w:rPr>
                      <w:rStyle w:val="divdocumentleft-box"/>
                      <w:rFonts w:eastAsia="Trebuchet MS"/>
                      <w:bCs/>
                      <w:caps/>
                      <w:color w:val="343B30"/>
                      <w:sz w:val="18"/>
                      <w:szCs w:val="18"/>
                    </w:rPr>
                  </w:pPr>
                </w:p>
                <w:p w14:paraId="37387253" w14:textId="77777777" w:rsidR="00A73A9F" w:rsidRPr="001D0639" w:rsidRDefault="00A73A9F" w:rsidP="001D0639">
                  <w:pPr>
                    <w:numPr>
                      <w:ilvl w:val="0"/>
                      <w:numId w:val="25"/>
                    </w:numPr>
                    <w:rPr>
                      <w:rStyle w:val="divdocumentleft-box"/>
                      <w:rFonts w:eastAsia="Trebuchet MS"/>
                      <w:bCs/>
                      <w:caps/>
                      <w:color w:val="343B30"/>
                      <w:sz w:val="18"/>
                      <w:szCs w:val="18"/>
                    </w:rPr>
                  </w:pPr>
                  <w:r w:rsidRPr="001D0639">
                    <w:rPr>
                      <w:rStyle w:val="divdocumentleft-box"/>
                      <w:rFonts w:eastAsia="Trebuchet MS"/>
                      <w:bCs/>
                      <w:caps/>
                      <w:color w:val="343B30"/>
                      <w:sz w:val="18"/>
                      <w:szCs w:val="18"/>
                    </w:rPr>
                    <w:t>Deploying a multi-tier , highly available and secure website on aws, GOOGLE CLOUD PLATFORM</w:t>
                  </w:r>
                </w:p>
                <w:p w14:paraId="0B869E0A" w14:textId="77777777" w:rsidR="00A73A9F" w:rsidRPr="001D0639" w:rsidRDefault="00A73A9F" w:rsidP="00A73A9F">
                  <w:pPr>
                    <w:ind w:left="630"/>
                    <w:rPr>
                      <w:rStyle w:val="divdocumentleft-box"/>
                      <w:rFonts w:eastAsia="Trebuchet MS"/>
                      <w:bCs/>
                      <w:caps/>
                      <w:color w:val="343B30"/>
                      <w:sz w:val="18"/>
                      <w:szCs w:val="18"/>
                    </w:rPr>
                  </w:pPr>
                </w:p>
                <w:p w14:paraId="4669AED6" w14:textId="77777777" w:rsidR="00A73A9F" w:rsidRPr="001D0639" w:rsidRDefault="00A73A9F" w:rsidP="001D0639">
                  <w:pPr>
                    <w:numPr>
                      <w:ilvl w:val="0"/>
                      <w:numId w:val="25"/>
                    </w:numPr>
                    <w:rPr>
                      <w:rStyle w:val="divdocumentleft-box"/>
                      <w:rFonts w:eastAsia="Trebuchet MS"/>
                      <w:bCs/>
                      <w:caps/>
                      <w:color w:val="343B30"/>
                      <w:sz w:val="18"/>
                      <w:szCs w:val="18"/>
                    </w:rPr>
                  </w:pPr>
                  <w:r w:rsidRPr="001D0639">
                    <w:rPr>
                      <w:rStyle w:val="divdocumentleft-box"/>
                      <w:rFonts w:eastAsia="Trebuchet MS"/>
                      <w:bCs/>
                      <w:caps/>
                      <w:color w:val="343B30"/>
                      <w:sz w:val="18"/>
                      <w:szCs w:val="18"/>
                    </w:rPr>
                    <w:t xml:space="preserve">HOSTED STATIC WEBSITE ON S3 (HOSTED MY OWN WEBSITE </w:t>
                  </w:r>
                  <w:hyperlink r:id="rId9" w:history="1">
                    <w:r w:rsidRPr="001D0639">
                      <w:rPr>
                        <w:rStyle w:val="Hyperlink"/>
                        <w:rFonts w:eastAsia="Trebuchet MS"/>
                        <w:bCs/>
                        <w:caps/>
                        <w:sz w:val="18"/>
                        <w:szCs w:val="18"/>
                      </w:rPr>
                      <w:t>WWW.ITCLOUDSOLUTION4U.COM</w:t>
                    </w:r>
                  </w:hyperlink>
                  <w:r w:rsidRPr="001D0639">
                    <w:rPr>
                      <w:rStyle w:val="divdocumentleft-box"/>
                      <w:rFonts w:eastAsia="Trebuchet MS"/>
                      <w:bCs/>
                      <w:caps/>
                      <w:color w:val="343B30"/>
                      <w:sz w:val="18"/>
                      <w:szCs w:val="18"/>
                    </w:rPr>
                    <w:t>)</w:t>
                  </w:r>
                </w:p>
                <w:p w14:paraId="5F653356" w14:textId="77777777" w:rsidR="00A73A9F" w:rsidRPr="001D0639" w:rsidRDefault="00A73A9F" w:rsidP="00A73A9F">
                  <w:pPr>
                    <w:ind w:left="630"/>
                    <w:rPr>
                      <w:rStyle w:val="divdocumentleft-box"/>
                      <w:rFonts w:eastAsia="Trebuchet MS"/>
                      <w:bCs/>
                      <w:caps/>
                      <w:color w:val="343B30"/>
                      <w:sz w:val="18"/>
                      <w:szCs w:val="18"/>
                    </w:rPr>
                  </w:pPr>
                </w:p>
                <w:p w14:paraId="486F6426" w14:textId="77777777" w:rsidR="00A73A9F" w:rsidRPr="001D0639" w:rsidRDefault="00A73A9F" w:rsidP="00A73A9F">
                  <w:pPr>
                    <w:ind w:left="630"/>
                    <w:rPr>
                      <w:rStyle w:val="divdocumentleft-box"/>
                      <w:rFonts w:eastAsia="Trebuchet MS"/>
                      <w:bCs/>
                      <w:caps/>
                      <w:color w:val="343B30"/>
                      <w:sz w:val="18"/>
                      <w:szCs w:val="18"/>
                    </w:rPr>
                  </w:pPr>
                </w:p>
                <w:p w14:paraId="7461F3F2" w14:textId="77777777" w:rsidR="00A73A9F" w:rsidRPr="001D0639" w:rsidRDefault="00A73A9F" w:rsidP="001D0639">
                  <w:pPr>
                    <w:numPr>
                      <w:ilvl w:val="0"/>
                      <w:numId w:val="25"/>
                    </w:numPr>
                    <w:rPr>
                      <w:rStyle w:val="divdocumentleft-box"/>
                      <w:rFonts w:eastAsia="Trebuchet MS"/>
                      <w:bCs/>
                      <w:caps/>
                      <w:color w:val="343B30"/>
                      <w:sz w:val="18"/>
                      <w:szCs w:val="18"/>
                    </w:rPr>
                  </w:pPr>
                  <w:r w:rsidRPr="001D0639">
                    <w:rPr>
                      <w:rStyle w:val="divdocumentleft-box"/>
                      <w:rFonts w:eastAsia="Trebuchet MS"/>
                      <w:bCs/>
                      <w:caps/>
                      <w:color w:val="343B30"/>
                      <w:sz w:val="18"/>
                      <w:szCs w:val="18"/>
                    </w:rPr>
                    <w:t>Deploy ci-cd pipeline for testing a website</w:t>
                  </w:r>
                </w:p>
                <w:p w14:paraId="6CD88B90" w14:textId="77777777" w:rsidR="00A73A9F" w:rsidRPr="001D0639" w:rsidRDefault="00A73A9F" w:rsidP="00A73A9F">
                  <w:pPr>
                    <w:ind w:left="630"/>
                    <w:rPr>
                      <w:rStyle w:val="divdocumentleft-box"/>
                      <w:rFonts w:eastAsia="Trebuchet MS"/>
                      <w:bCs/>
                      <w:caps/>
                      <w:color w:val="343B30"/>
                      <w:sz w:val="18"/>
                      <w:szCs w:val="18"/>
                    </w:rPr>
                  </w:pPr>
                </w:p>
                <w:p w14:paraId="4A6F0EDE" w14:textId="77777777" w:rsidR="00A73A9F" w:rsidRPr="001D0639" w:rsidRDefault="00A73A9F" w:rsidP="001D0639">
                  <w:pPr>
                    <w:numPr>
                      <w:ilvl w:val="0"/>
                      <w:numId w:val="25"/>
                    </w:numPr>
                    <w:rPr>
                      <w:rStyle w:val="divdocumentleft-box"/>
                      <w:rFonts w:eastAsia="Trebuchet MS"/>
                      <w:bCs/>
                      <w:caps/>
                      <w:color w:val="343B30"/>
                      <w:sz w:val="18"/>
                      <w:szCs w:val="18"/>
                    </w:rPr>
                  </w:pPr>
                  <w:r w:rsidRPr="001D0639">
                    <w:rPr>
                      <w:rStyle w:val="divdocumentleft-box"/>
                      <w:rFonts w:eastAsia="Trebuchet MS"/>
                      <w:bCs/>
                      <w:caps/>
                      <w:color w:val="343B30"/>
                      <w:sz w:val="18"/>
                      <w:szCs w:val="18"/>
                    </w:rPr>
                    <w:t>Installing wordpress on centos 7</w:t>
                  </w:r>
                </w:p>
                <w:p w14:paraId="219A48B8" w14:textId="77777777" w:rsidR="00A73A9F" w:rsidRPr="001D0639" w:rsidRDefault="00A73A9F" w:rsidP="00A73A9F">
                  <w:pPr>
                    <w:ind w:left="630"/>
                    <w:rPr>
                      <w:rStyle w:val="divdocumentleft-box"/>
                      <w:rFonts w:eastAsia="Trebuchet MS"/>
                      <w:bCs/>
                      <w:caps/>
                      <w:color w:val="343B30"/>
                      <w:sz w:val="18"/>
                      <w:szCs w:val="18"/>
                    </w:rPr>
                  </w:pPr>
                </w:p>
                <w:p w14:paraId="36E48E2A" w14:textId="77777777" w:rsidR="00A73A9F" w:rsidRPr="001D0639" w:rsidRDefault="00A73A9F" w:rsidP="001D0639">
                  <w:pPr>
                    <w:numPr>
                      <w:ilvl w:val="0"/>
                      <w:numId w:val="25"/>
                    </w:numPr>
                    <w:rPr>
                      <w:color w:val="2E3D49"/>
                      <w:sz w:val="18"/>
                      <w:szCs w:val="18"/>
                      <w:shd w:val="clear" w:color="auto" w:fill="FFFFFF"/>
                    </w:rPr>
                  </w:pPr>
                  <w:r w:rsidRPr="001D0639">
                    <w:rPr>
                      <w:color w:val="2E3D49"/>
                      <w:sz w:val="18"/>
                      <w:szCs w:val="18"/>
                      <w:shd w:val="clear" w:color="auto" w:fill="FFFFFF"/>
                    </w:rPr>
                    <w:t>ANALYZING THE NAMING PATTERN USING PYTHON</w:t>
                  </w:r>
                </w:p>
                <w:p w14:paraId="792EBA7F" w14:textId="77777777" w:rsidR="00A73A9F" w:rsidRPr="001D0639" w:rsidRDefault="00A73A9F" w:rsidP="00A73A9F">
                  <w:pPr>
                    <w:ind w:left="630"/>
                    <w:rPr>
                      <w:color w:val="2E3D49"/>
                      <w:sz w:val="18"/>
                      <w:szCs w:val="18"/>
                      <w:shd w:val="clear" w:color="auto" w:fill="FFFFFF"/>
                    </w:rPr>
                  </w:pPr>
                </w:p>
                <w:p w14:paraId="10B580CB" w14:textId="77777777" w:rsidR="00A73A9F" w:rsidRPr="004C4671" w:rsidRDefault="00A73A9F" w:rsidP="001D0639">
                  <w:pPr>
                    <w:numPr>
                      <w:ilvl w:val="0"/>
                      <w:numId w:val="25"/>
                    </w:numPr>
                    <w:rPr>
                      <w:rStyle w:val="divdocumentparentContainerright-boxlast-box"/>
                      <w:rFonts w:ascii="Trebuchet MS" w:eastAsia="Trebuchet MS" w:hAnsi="Trebuchet MS" w:cs="Trebuchet MS"/>
                      <w:color w:val="343B30"/>
                      <w:sz w:val="20"/>
                      <w:szCs w:val="20"/>
                      <w:shd w:val="clear" w:color="auto" w:fill="auto"/>
                    </w:rPr>
                  </w:pPr>
                  <w:r w:rsidRPr="001D0639">
                    <w:rPr>
                      <w:color w:val="2E3D49"/>
                      <w:sz w:val="18"/>
                      <w:szCs w:val="18"/>
                      <w:shd w:val="clear" w:color="auto" w:fill="FFFFFF"/>
                    </w:rPr>
                    <w:t>MIGRATION OF ONPREMSIE DATABASE SERVER TO RDS USING DMS IN AWS</w:t>
                  </w:r>
                </w:p>
              </w:tc>
            </w:tr>
          </w:tbl>
          <w:p w14:paraId="12285645" w14:textId="77777777" w:rsidR="005A5E98" w:rsidRDefault="005A5E98"/>
          <w:p w14:paraId="10C132B3" w14:textId="77777777" w:rsidR="001D0639" w:rsidRDefault="001D0639"/>
          <w:p w14:paraId="6C874737" w14:textId="77777777" w:rsidR="001D0639" w:rsidRDefault="001D0639"/>
          <w:p w14:paraId="1CC40344" w14:textId="77777777" w:rsidR="001D0639" w:rsidRPr="00064E77" w:rsidRDefault="001D0639" w:rsidP="001D0639">
            <w:pPr>
              <w:ind w:left="630"/>
              <w:rPr>
                <w:rStyle w:val="divdocumentleft-box"/>
                <w:rFonts w:ascii="Trebuchet MS" w:eastAsia="Trebuchet MS" w:hAnsi="Trebuchet MS" w:cs="Trebuchet MS"/>
                <w:b/>
                <w:bCs/>
                <w:caps/>
                <w:color w:val="343B30"/>
              </w:rPr>
            </w:pPr>
            <w:r w:rsidRPr="00064E77">
              <w:rPr>
                <w:rStyle w:val="divdocumentleft-box"/>
                <w:rFonts w:ascii="Trebuchet MS" w:eastAsia="Trebuchet MS" w:hAnsi="Trebuchet MS" w:cs="Trebuchet MS"/>
                <w:b/>
                <w:bCs/>
                <w:caps/>
                <w:color w:val="343B30"/>
              </w:rPr>
              <w:t>PuBLICATIONS</w:t>
            </w:r>
          </w:p>
          <w:p w14:paraId="2F1D9545" w14:textId="77777777" w:rsidR="001D0639" w:rsidRDefault="001D0639" w:rsidP="001D0639">
            <w:pPr>
              <w:pStyle w:val="ListParagraph"/>
              <w:ind w:left="0"/>
              <w:rPr>
                <w:rStyle w:val="divdocumentleft-box"/>
                <w:rFonts w:eastAsia="Trebuchet MS"/>
                <w:bCs/>
                <w:caps/>
                <w:color w:val="343B30"/>
                <w:sz w:val="18"/>
                <w:szCs w:val="18"/>
              </w:rPr>
            </w:pPr>
          </w:p>
          <w:p w14:paraId="4E5E6180" w14:textId="43B1A7BD" w:rsidR="001D0639" w:rsidRPr="00064E77" w:rsidRDefault="001D0639" w:rsidP="001D0639">
            <w:pPr>
              <w:pStyle w:val="ListParagraph"/>
              <w:numPr>
                <w:ilvl w:val="0"/>
                <w:numId w:val="27"/>
              </w:numPr>
              <w:rPr>
                <w:rStyle w:val="divdocumentleft-box"/>
                <w:sz w:val="20"/>
                <w:szCs w:val="20"/>
              </w:rPr>
            </w:pPr>
            <w:r w:rsidRPr="00064E77">
              <w:rPr>
                <w:rStyle w:val="divdocumentleft-box"/>
                <w:rFonts w:eastAsia="Trebuchet MS"/>
                <w:bCs/>
                <w:caps/>
                <w:color w:val="343B30"/>
                <w:sz w:val="18"/>
                <w:szCs w:val="18"/>
              </w:rPr>
              <w:t>3 Research PAPAER PUBLISHED IN INTERNATIONAL JOURNALS</w:t>
            </w:r>
          </w:p>
          <w:p w14:paraId="15CF40EC" w14:textId="1CF43C07" w:rsidR="001D0639" w:rsidRPr="00064E77" w:rsidRDefault="001D0639" w:rsidP="001D0639">
            <w:pPr>
              <w:pStyle w:val="ListParagraph"/>
              <w:rPr>
                <w:sz w:val="20"/>
                <w:szCs w:val="20"/>
              </w:rPr>
            </w:pPr>
          </w:p>
          <w:p w14:paraId="4AFA53E8" w14:textId="77777777" w:rsidR="001D0639" w:rsidRPr="00284D92" w:rsidRDefault="001D0639" w:rsidP="001D0639"/>
          <w:p w14:paraId="0071D1A3" w14:textId="77777777" w:rsidR="001D0639" w:rsidRPr="00284D92" w:rsidRDefault="001D0639" w:rsidP="001D0639"/>
          <w:p w14:paraId="7D80A934" w14:textId="5EC2A6D6" w:rsidR="001D0639" w:rsidRDefault="001D0639"/>
        </w:tc>
      </w:tr>
    </w:tbl>
    <w:p w14:paraId="266A1061" w14:textId="77777777" w:rsidR="005A5E98" w:rsidRDefault="00064E77">
      <w:pPr>
        <w:spacing w:line="20" w:lineRule="auto"/>
      </w:pPr>
      <w:r>
        <w:rPr>
          <w:color w:val="FFFFFF"/>
          <w:sz w:val="2"/>
        </w:rPr>
        <w:lastRenderedPageBreak/>
        <w:t>.</w:t>
      </w:r>
    </w:p>
    <w:sectPr w:rsidR="005A5E98" w:rsidSect="005A5E98">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5D7CD150">
      <w:start w:val="1"/>
      <w:numFmt w:val="bullet"/>
      <w:lvlText w:val=""/>
      <w:lvlJc w:val="left"/>
      <w:pPr>
        <w:ind w:left="720" w:hanging="360"/>
      </w:pPr>
      <w:rPr>
        <w:rFonts w:ascii="Symbol" w:hAnsi="Symbol"/>
      </w:rPr>
    </w:lvl>
    <w:lvl w:ilvl="1" w:tplc="76842714">
      <w:start w:val="1"/>
      <w:numFmt w:val="bullet"/>
      <w:lvlText w:val="o"/>
      <w:lvlJc w:val="left"/>
      <w:pPr>
        <w:tabs>
          <w:tab w:val="num" w:pos="1440"/>
        </w:tabs>
        <w:ind w:left="1440" w:hanging="360"/>
      </w:pPr>
      <w:rPr>
        <w:rFonts w:ascii="Courier New" w:hAnsi="Courier New"/>
      </w:rPr>
    </w:lvl>
    <w:lvl w:ilvl="2" w:tplc="99D066DC">
      <w:start w:val="1"/>
      <w:numFmt w:val="bullet"/>
      <w:lvlText w:val=""/>
      <w:lvlJc w:val="left"/>
      <w:pPr>
        <w:tabs>
          <w:tab w:val="num" w:pos="2160"/>
        </w:tabs>
        <w:ind w:left="2160" w:hanging="360"/>
      </w:pPr>
      <w:rPr>
        <w:rFonts w:ascii="Wingdings" w:hAnsi="Wingdings"/>
      </w:rPr>
    </w:lvl>
    <w:lvl w:ilvl="3" w:tplc="7CE00DCC">
      <w:start w:val="1"/>
      <w:numFmt w:val="bullet"/>
      <w:lvlText w:val=""/>
      <w:lvlJc w:val="left"/>
      <w:pPr>
        <w:tabs>
          <w:tab w:val="num" w:pos="2880"/>
        </w:tabs>
        <w:ind w:left="2880" w:hanging="360"/>
      </w:pPr>
      <w:rPr>
        <w:rFonts w:ascii="Symbol" w:hAnsi="Symbol"/>
      </w:rPr>
    </w:lvl>
    <w:lvl w:ilvl="4" w:tplc="AC74843E">
      <w:start w:val="1"/>
      <w:numFmt w:val="bullet"/>
      <w:lvlText w:val="o"/>
      <w:lvlJc w:val="left"/>
      <w:pPr>
        <w:tabs>
          <w:tab w:val="num" w:pos="3600"/>
        </w:tabs>
        <w:ind w:left="3600" w:hanging="360"/>
      </w:pPr>
      <w:rPr>
        <w:rFonts w:ascii="Courier New" w:hAnsi="Courier New"/>
      </w:rPr>
    </w:lvl>
    <w:lvl w:ilvl="5" w:tplc="D1625B6E">
      <w:start w:val="1"/>
      <w:numFmt w:val="bullet"/>
      <w:lvlText w:val=""/>
      <w:lvlJc w:val="left"/>
      <w:pPr>
        <w:tabs>
          <w:tab w:val="num" w:pos="4320"/>
        </w:tabs>
        <w:ind w:left="4320" w:hanging="360"/>
      </w:pPr>
      <w:rPr>
        <w:rFonts w:ascii="Wingdings" w:hAnsi="Wingdings"/>
      </w:rPr>
    </w:lvl>
    <w:lvl w:ilvl="6" w:tplc="11347DDA">
      <w:start w:val="1"/>
      <w:numFmt w:val="bullet"/>
      <w:lvlText w:val=""/>
      <w:lvlJc w:val="left"/>
      <w:pPr>
        <w:tabs>
          <w:tab w:val="num" w:pos="5040"/>
        </w:tabs>
        <w:ind w:left="5040" w:hanging="360"/>
      </w:pPr>
      <w:rPr>
        <w:rFonts w:ascii="Symbol" w:hAnsi="Symbol"/>
      </w:rPr>
    </w:lvl>
    <w:lvl w:ilvl="7" w:tplc="74FA296C">
      <w:start w:val="1"/>
      <w:numFmt w:val="bullet"/>
      <w:lvlText w:val="o"/>
      <w:lvlJc w:val="left"/>
      <w:pPr>
        <w:tabs>
          <w:tab w:val="num" w:pos="5760"/>
        </w:tabs>
        <w:ind w:left="5760" w:hanging="360"/>
      </w:pPr>
      <w:rPr>
        <w:rFonts w:ascii="Courier New" w:hAnsi="Courier New"/>
      </w:rPr>
    </w:lvl>
    <w:lvl w:ilvl="8" w:tplc="5E40170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B22184E">
      <w:start w:val="1"/>
      <w:numFmt w:val="bullet"/>
      <w:lvlText w:val=""/>
      <w:lvlJc w:val="left"/>
      <w:pPr>
        <w:ind w:left="720" w:hanging="360"/>
      </w:pPr>
      <w:rPr>
        <w:rFonts w:ascii="Symbol" w:hAnsi="Symbol"/>
      </w:rPr>
    </w:lvl>
    <w:lvl w:ilvl="1" w:tplc="A72CB3C4">
      <w:start w:val="1"/>
      <w:numFmt w:val="bullet"/>
      <w:lvlText w:val="o"/>
      <w:lvlJc w:val="left"/>
      <w:pPr>
        <w:tabs>
          <w:tab w:val="num" w:pos="1440"/>
        </w:tabs>
        <w:ind w:left="1440" w:hanging="360"/>
      </w:pPr>
      <w:rPr>
        <w:rFonts w:ascii="Courier New" w:hAnsi="Courier New"/>
      </w:rPr>
    </w:lvl>
    <w:lvl w:ilvl="2" w:tplc="062C2E5E">
      <w:start w:val="1"/>
      <w:numFmt w:val="bullet"/>
      <w:lvlText w:val=""/>
      <w:lvlJc w:val="left"/>
      <w:pPr>
        <w:tabs>
          <w:tab w:val="num" w:pos="2160"/>
        </w:tabs>
        <w:ind w:left="2160" w:hanging="360"/>
      </w:pPr>
      <w:rPr>
        <w:rFonts w:ascii="Wingdings" w:hAnsi="Wingdings"/>
      </w:rPr>
    </w:lvl>
    <w:lvl w:ilvl="3" w:tplc="50703316">
      <w:start w:val="1"/>
      <w:numFmt w:val="bullet"/>
      <w:lvlText w:val=""/>
      <w:lvlJc w:val="left"/>
      <w:pPr>
        <w:tabs>
          <w:tab w:val="num" w:pos="2880"/>
        </w:tabs>
        <w:ind w:left="2880" w:hanging="360"/>
      </w:pPr>
      <w:rPr>
        <w:rFonts w:ascii="Symbol" w:hAnsi="Symbol"/>
      </w:rPr>
    </w:lvl>
    <w:lvl w:ilvl="4" w:tplc="25DE1170">
      <w:start w:val="1"/>
      <w:numFmt w:val="bullet"/>
      <w:lvlText w:val="o"/>
      <w:lvlJc w:val="left"/>
      <w:pPr>
        <w:tabs>
          <w:tab w:val="num" w:pos="3600"/>
        </w:tabs>
        <w:ind w:left="3600" w:hanging="360"/>
      </w:pPr>
      <w:rPr>
        <w:rFonts w:ascii="Courier New" w:hAnsi="Courier New"/>
      </w:rPr>
    </w:lvl>
    <w:lvl w:ilvl="5" w:tplc="7C484D84">
      <w:start w:val="1"/>
      <w:numFmt w:val="bullet"/>
      <w:lvlText w:val=""/>
      <w:lvlJc w:val="left"/>
      <w:pPr>
        <w:tabs>
          <w:tab w:val="num" w:pos="4320"/>
        </w:tabs>
        <w:ind w:left="4320" w:hanging="360"/>
      </w:pPr>
      <w:rPr>
        <w:rFonts w:ascii="Wingdings" w:hAnsi="Wingdings"/>
      </w:rPr>
    </w:lvl>
    <w:lvl w:ilvl="6" w:tplc="4AAE511E">
      <w:start w:val="1"/>
      <w:numFmt w:val="bullet"/>
      <w:lvlText w:val=""/>
      <w:lvlJc w:val="left"/>
      <w:pPr>
        <w:tabs>
          <w:tab w:val="num" w:pos="5040"/>
        </w:tabs>
        <w:ind w:left="5040" w:hanging="360"/>
      </w:pPr>
      <w:rPr>
        <w:rFonts w:ascii="Symbol" w:hAnsi="Symbol"/>
      </w:rPr>
    </w:lvl>
    <w:lvl w:ilvl="7" w:tplc="3B9654FA">
      <w:start w:val="1"/>
      <w:numFmt w:val="bullet"/>
      <w:lvlText w:val="o"/>
      <w:lvlJc w:val="left"/>
      <w:pPr>
        <w:tabs>
          <w:tab w:val="num" w:pos="5760"/>
        </w:tabs>
        <w:ind w:left="5760" w:hanging="360"/>
      </w:pPr>
      <w:rPr>
        <w:rFonts w:ascii="Courier New" w:hAnsi="Courier New"/>
      </w:rPr>
    </w:lvl>
    <w:lvl w:ilvl="8" w:tplc="895063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0E4F922">
      <w:start w:val="1"/>
      <w:numFmt w:val="bullet"/>
      <w:lvlText w:val=""/>
      <w:lvlJc w:val="left"/>
      <w:pPr>
        <w:ind w:left="124" w:hanging="360"/>
      </w:pPr>
      <w:rPr>
        <w:rFonts w:ascii="Symbol" w:hAnsi="Symbol"/>
      </w:rPr>
    </w:lvl>
    <w:lvl w:ilvl="1" w:tplc="20AE3DD4">
      <w:start w:val="1"/>
      <w:numFmt w:val="bullet"/>
      <w:lvlText w:val="o"/>
      <w:lvlJc w:val="left"/>
      <w:pPr>
        <w:tabs>
          <w:tab w:val="num" w:pos="844"/>
        </w:tabs>
        <w:ind w:left="844" w:hanging="360"/>
      </w:pPr>
      <w:rPr>
        <w:rFonts w:ascii="Courier New" w:hAnsi="Courier New"/>
      </w:rPr>
    </w:lvl>
    <w:lvl w:ilvl="2" w:tplc="604CC1F4">
      <w:start w:val="1"/>
      <w:numFmt w:val="bullet"/>
      <w:lvlText w:val=""/>
      <w:lvlJc w:val="left"/>
      <w:pPr>
        <w:tabs>
          <w:tab w:val="num" w:pos="1564"/>
        </w:tabs>
        <w:ind w:left="1564" w:hanging="360"/>
      </w:pPr>
      <w:rPr>
        <w:rFonts w:ascii="Wingdings" w:hAnsi="Wingdings"/>
      </w:rPr>
    </w:lvl>
    <w:lvl w:ilvl="3" w:tplc="1EE0C0F4">
      <w:start w:val="1"/>
      <w:numFmt w:val="bullet"/>
      <w:lvlText w:val=""/>
      <w:lvlJc w:val="left"/>
      <w:pPr>
        <w:tabs>
          <w:tab w:val="num" w:pos="2284"/>
        </w:tabs>
        <w:ind w:left="2284" w:hanging="360"/>
      </w:pPr>
      <w:rPr>
        <w:rFonts w:ascii="Symbol" w:hAnsi="Symbol"/>
      </w:rPr>
    </w:lvl>
    <w:lvl w:ilvl="4" w:tplc="D2C67872">
      <w:start w:val="1"/>
      <w:numFmt w:val="bullet"/>
      <w:lvlText w:val="o"/>
      <w:lvlJc w:val="left"/>
      <w:pPr>
        <w:tabs>
          <w:tab w:val="num" w:pos="3004"/>
        </w:tabs>
        <w:ind w:left="3004" w:hanging="360"/>
      </w:pPr>
      <w:rPr>
        <w:rFonts w:ascii="Courier New" w:hAnsi="Courier New"/>
      </w:rPr>
    </w:lvl>
    <w:lvl w:ilvl="5" w:tplc="3A6466D2">
      <w:start w:val="1"/>
      <w:numFmt w:val="bullet"/>
      <w:lvlText w:val=""/>
      <w:lvlJc w:val="left"/>
      <w:pPr>
        <w:tabs>
          <w:tab w:val="num" w:pos="3724"/>
        </w:tabs>
        <w:ind w:left="3724" w:hanging="360"/>
      </w:pPr>
      <w:rPr>
        <w:rFonts w:ascii="Wingdings" w:hAnsi="Wingdings"/>
      </w:rPr>
    </w:lvl>
    <w:lvl w:ilvl="6" w:tplc="145427E2">
      <w:start w:val="1"/>
      <w:numFmt w:val="bullet"/>
      <w:lvlText w:val=""/>
      <w:lvlJc w:val="left"/>
      <w:pPr>
        <w:tabs>
          <w:tab w:val="num" w:pos="4444"/>
        </w:tabs>
        <w:ind w:left="4444" w:hanging="360"/>
      </w:pPr>
      <w:rPr>
        <w:rFonts w:ascii="Symbol" w:hAnsi="Symbol"/>
      </w:rPr>
    </w:lvl>
    <w:lvl w:ilvl="7" w:tplc="5EBE2C86">
      <w:start w:val="1"/>
      <w:numFmt w:val="bullet"/>
      <w:lvlText w:val="o"/>
      <w:lvlJc w:val="left"/>
      <w:pPr>
        <w:tabs>
          <w:tab w:val="num" w:pos="5164"/>
        </w:tabs>
        <w:ind w:left="5164" w:hanging="360"/>
      </w:pPr>
      <w:rPr>
        <w:rFonts w:ascii="Courier New" w:hAnsi="Courier New"/>
      </w:rPr>
    </w:lvl>
    <w:lvl w:ilvl="8" w:tplc="7AD81EBA">
      <w:start w:val="1"/>
      <w:numFmt w:val="bullet"/>
      <w:lvlText w:val=""/>
      <w:lvlJc w:val="left"/>
      <w:pPr>
        <w:tabs>
          <w:tab w:val="num" w:pos="5884"/>
        </w:tabs>
        <w:ind w:left="5884" w:hanging="360"/>
      </w:pPr>
      <w:rPr>
        <w:rFonts w:ascii="Wingdings" w:hAnsi="Wingdings"/>
      </w:rPr>
    </w:lvl>
  </w:abstractNum>
  <w:abstractNum w:abstractNumId="3" w15:restartNumberingAfterBreak="0">
    <w:nsid w:val="00000004"/>
    <w:multiLevelType w:val="hybridMultilevel"/>
    <w:tmpl w:val="00000004"/>
    <w:lvl w:ilvl="0" w:tplc="F056AA84">
      <w:start w:val="1"/>
      <w:numFmt w:val="bullet"/>
      <w:lvlText w:val=""/>
      <w:lvlJc w:val="left"/>
      <w:pPr>
        <w:ind w:left="720" w:hanging="360"/>
      </w:pPr>
      <w:rPr>
        <w:rFonts w:ascii="Symbol" w:hAnsi="Symbol"/>
      </w:rPr>
    </w:lvl>
    <w:lvl w:ilvl="1" w:tplc="388C9E5E">
      <w:start w:val="1"/>
      <w:numFmt w:val="bullet"/>
      <w:lvlText w:val="o"/>
      <w:lvlJc w:val="left"/>
      <w:pPr>
        <w:tabs>
          <w:tab w:val="num" w:pos="1440"/>
        </w:tabs>
        <w:ind w:left="1440" w:hanging="360"/>
      </w:pPr>
      <w:rPr>
        <w:rFonts w:ascii="Courier New" w:hAnsi="Courier New"/>
      </w:rPr>
    </w:lvl>
    <w:lvl w:ilvl="2" w:tplc="F3E07102">
      <w:start w:val="1"/>
      <w:numFmt w:val="bullet"/>
      <w:lvlText w:val=""/>
      <w:lvlJc w:val="left"/>
      <w:pPr>
        <w:tabs>
          <w:tab w:val="num" w:pos="2160"/>
        </w:tabs>
        <w:ind w:left="2160" w:hanging="360"/>
      </w:pPr>
      <w:rPr>
        <w:rFonts w:ascii="Wingdings" w:hAnsi="Wingdings"/>
      </w:rPr>
    </w:lvl>
    <w:lvl w:ilvl="3" w:tplc="B8EA96E0">
      <w:start w:val="1"/>
      <w:numFmt w:val="bullet"/>
      <w:lvlText w:val=""/>
      <w:lvlJc w:val="left"/>
      <w:pPr>
        <w:tabs>
          <w:tab w:val="num" w:pos="2880"/>
        </w:tabs>
        <w:ind w:left="2880" w:hanging="360"/>
      </w:pPr>
      <w:rPr>
        <w:rFonts w:ascii="Symbol" w:hAnsi="Symbol"/>
      </w:rPr>
    </w:lvl>
    <w:lvl w:ilvl="4" w:tplc="8B3ABF32">
      <w:start w:val="1"/>
      <w:numFmt w:val="bullet"/>
      <w:lvlText w:val="o"/>
      <w:lvlJc w:val="left"/>
      <w:pPr>
        <w:tabs>
          <w:tab w:val="num" w:pos="3600"/>
        </w:tabs>
        <w:ind w:left="3600" w:hanging="360"/>
      </w:pPr>
      <w:rPr>
        <w:rFonts w:ascii="Courier New" w:hAnsi="Courier New"/>
      </w:rPr>
    </w:lvl>
    <w:lvl w:ilvl="5" w:tplc="97AE8E5C">
      <w:start w:val="1"/>
      <w:numFmt w:val="bullet"/>
      <w:lvlText w:val=""/>
      <w:lvlJc w:val="left"/>
      <w:pPr>
        <w:tabs>
          <w:tab w:val="num" w:pos="4320"/>
        </w:tabs>
        <w:ind w:left="4320" w:hanging="360"/>
      </w:pPr>
      <w:rPr>
        <w:rFonts w:ascii="Wingdings" w:hAnsi="Wingdings"/>
      </w:rPr>
    </w:lvl>
    <w:lvl w:ilvl="6" w:tplc="0BD666C0">
      <w:start w:val="1"/>
      <w:numFmt w:val="bullet"/>
      <w:lvlText w:val=""/>
      <w:lvlJc w:val="left"/>
      <w:pPr>
        <w:tabs>
          <w:tab w:val="num" w:pos="5040"/>
        </w:tabs>
        <w:ind w:left="5040" w:hanging="360"/>
      </w:pPr>
      <w:rPr>
        <w:rFonts w:ascii="Symbol" w:hAnsi="Symbol"/>
      </w:rPr>
    </w:lvl>
    <w:lvl w:ilvl="7" w:tplc="3D6810C0">
      <w:start w:val="1"/>
      <w:numFmt w:val="bullet"/>
      <w:lvlText w:val="o"/>
      <w:lvlJc w:val="left"/>
      <w:pPr>
        <w:tabs>
          <w:tab w:val="num" w:pos="5760"/>
        </w:tabs>
        <w:ind w:left="5760" w:hanging="360"/>
      </w:pPr>
      <w:rPr>
        <w:rFonts w:ascii="Courier New" w:hAnsi="Courier New"/>
      </w:rPr>
    </w:lvl>
    <w:lvl w:ilvl="8" w:tplc="D6CE3BB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4E69F5E">
      <w:start w:val="1"/>
      <w:numFmt w:val="bullet"/>
      <w:lvlText w:val=""/>
      <w:lvlJc w:val="left"/>
      <w:pPr>
        <w:ind w:left="720" w:hanging="360"/>
      </w:pPr>
      <w:rPr>
        <w:rFonts w:ascii="Symbol" w:hAnsi="Symbol"/>
      </w:rPr>
    </w:lvl>
    <w:lvl w:ilvl="1" w:tplc="50E00D00">
      <w:start w:val="1"/>
      <w:numFmt w:val="bullet"/>
      <w:lvlText w:val="o"/>
      <w:lvlJc w:val="left"/>
      <w:pPr>
        <w:tabs>
          <w:tab w:val="num" w:pos="1440"/>
        </w:tabs>
        <w:ind w:left="1440" w:hanging="360"/>
      </w:pPr>
      <w:rPr>
        <w:rFonts w:ascii="Courier New" w:hAnsi="Courier New"/>
      </w:rPr>
    </w:lvl>
    <w:lvl w:ilvl="2" w:tplc="3F82C50C">
      <w:start w:val="1"/>
      <w:numFmt w:val="bullet"/>
      <w:lvlText w:val=""/>
      <w:lvlJc w:val="left"/>
      <w:pPr>
        <w:tabs>
          <w:tab w:val="num" w:pos="2160"/>
        </w:tabs>
        <w:ind w:left="2160" w:hanging="360"/>
      </w:pPr>
      <w:rPr>
        <w:rFonts w:ascii="Wingdings" w:hAnsi="Wingdings"/>
      </w:rPr>
    </w:lvl>
    <w:lvl w:ilvl="3" w:tplc="F8F449FC">
      <w:start w:val="1"/>
      <w:numFmt w:val="bullet"/>
      <w:lvlText w:val=""/>
      <w:lvlJc w:val="left"/>
      <w:pPr>
        <w:tabs>
          <w:tab w:val="num" w:pos="2880"/>
        </w:tabs>
        <w:ind w:left="2880" w:hanging="360"/>
      </w:pPr>
      <w:rPr>
        <w:rFonts w:ascii="Symbol" w:hAnsi="Symbol"/>
      </w:rPr>
    </w:lvl>
    <w:lvl w:ilvl="4" w:tplc="954AE064">
      <w:start w:val="1"/>
      <w:numFmt w:val="bullet"/>
      <w:lvlText w:val="o"/>
      <w:lvlJc w:val="left"/>
      <w:pPr>
        <w:tabs>
          <w:tab w:val="num" w:pos="3600"/>
        </w:tabs>
        <w:ind w:left="3600" w:hanging="360"/>
      </w:pPr>
      <w:rPr>
        <w:rFonts w:ascii="Courier New" w:hAnsi="Courier New"/>
      </w:rPr>
    </w:lvl>
    <w:lvl w:ilvl="5" w:tplc="E72C477A">
      <w:start w:val="1"/>
      <w:numFmt w:val="bullet"/>
      <w:lvlText w:val=""/>
      <w:lvlJc w:val="left"/>
      <w:pPr>
        <w:tabs>
          <w:tab w:val="num" w:pos="4320"/>
        </w:tabs>
        <w:ind w:left="4320" w:hanging="360"/>
      </w:pPr>
      <w:rPr>
        <w:rFonts w:ascii="Wingdings" w:hAnsi="Wingdings"/>
      </w:rPr>
    </w:lvl>
    <w:lvl w:ilvl="6" w:tplc="5F940390">
      <w:start w:val="1"/>
      <w:numFmt w:val="bullet"/>
      <w:lvlText w:val=""/>
      <w:lvlJc w:val="left"/>
      <w:pPr>
        <w:tabs>
          <w:tab w:val="num" w:pos="5040"/>
        </w:tabs>
        <w:ind w:left="5040" w:hanging="360"/>
      </w:pPr>
      <w:rPr>
        <w:rFonts w:ascii="Symbol" w:hAnsi="Symbol"/>
      </w:rPr>
    </w:lvl>
    <w:lvl w:ilvl="7" w:tplc="1E5E81B6">
      <w:start w:val="1"/>
      <w:numFmt w:val="bullet"/>
      <w:lvlText w:val="o"/>
      <w:lvlJc w:val="left"/>
      <w:pPr>
        <w:tabs>
          <w:tab w:val="num" w:pos="5760"/>
        </w:tabs>
        <w:ind w:left="5760" w:hanging="360"/>
      </w:pPr>
      <w:rPr>
        <w:rFonts w:ascii="Courier New" w:hAnsi="Courier New"/>
      </w:rPr>
    </w:lvl>
    <w:lvl w:ilvl="8" w:tplc="AE5C73F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0BCEB94">
      <w:start w:val="1"/>
      <w:numFmt w:val="bullet"/>
      <w:lvlText w:val=""/>
      <w:lvlJc w:val="left"/>
      <w:pPr>
        <w:ind w:left="720" w:hanging="360"/>
      </w:pPr>
      <w:rPr>
        <w:rFonts w:ascii="Symbol" w:hAnsi="Symbol"/>
      </w:rPr>
    </w:lvl>
    <w:lvl w:ilvl="1" w:tplc="3ACC1BD2">
      <w:start w:val="1"/>
      <w:numFmt w:val="bullet"/>
      <w:lvlText w:val="o"/>
      <w:lvlJc w:val="left"/>
      <w:pPr>
        <w:tabs>
          <w:tab w:val="num" w:pos="1440"/>
        </w:tabs>
        <w:ind w:left="1440" w:hanging="360"/>
      </w:pPr>
      <w:rPr>
        <w:rFonts w:ascii="Courier New" w:hAnsi="Courier New"/>
      </w:rPr>
    </w:lvl>
    <w:lvl w:ilvl="2" w:tplc="A46405DC">
      <w:start w:val="1"/>
      <w:numFmt w:val="bullet"/>
      <w:lvlText w:val=""/>
      <w:lvlJc w:val="left"/>
      <w:pPr>
        <w:tabs>
          <w:tab w:val="num" w:pos="2160"/>
        </w:tabs>
        <w:ind w:left="2160" w:hanging="360"/>
      </w:pPr>
      <w:rPr>
        <w:rFonts w:ascii="Wingdings" w:hAnsi="Wingdings"/>
      </w:rPr>
    </w:lvl>
    <w:lvl w:ilvl="3" w:tplc="304C4EA2">
      <w:start w:val="1"/>
      <w:numFmt w:val="bullet"/>
      <w:lvlText w:val=""/>
      <w:lvlJc w:val="left"/>
      <w:pPr>
        <w:tabs>
          <w:tab w:val="num" w:pos="2880"/>
        </w:tabs>
        <w:ind w:left="2880" w:hanging="360"/>
      </w:pPr>
      <w:rPr>
        <w:rFonts w:ascii="Symbol" w:hAnsi="Symbol"/>
      </w:rPr>
    </w:lvl>
    <w:lvl w:ilvl="4" w:tplc="FFD2C198">
      <w:start w:val="1"/>
      <w:numFmt w:val="bullet"/>
      <w:lvlText w:val="o"/>
      <w:lvlJc w:val="left"/>
      <w:pPr>
        <w:tabs>
          <w:tab w:val="num" w:pos="3600"/>
        </w:tabs>
        <w:ind w:left="3600" w:hanging="360"/>
      </w:pPr>
      <w:rPr>
        <w:rFonts w:ascii="Courier New" w:hAnsi="Courier New"/>
      </w:rPr>
    </w:lvl>
    <w:lvl w:ilvl="5" w:tplc="8960971E">
      <w:start w:val="1"/>
      <w:numFmt w:val="bullet"/>
      <w:lvlText w:val=""/>
      <w:lvlJc w:val="left"/>
      <w:pPr>
        <w:tabs>
          <w:tab w:val="num" w:pos="4320"/>
        </w:tabs>
        <w:ind w:left="4320" w:hanging="360"/>
      </w:pPr>
      <w:rPr>
        <w:rFonts w:ascii="Wingdings" w:hAnsi="Wingdings"/>
      </w:rPr>
    </w:lvl>
    <w:lvl w:ilvl="6" w:tplc="CDACE292">
      <w:start w:val="1"/>
      <w:numFmt w:val="bullet"/>
      <w:lvlText w:val=""/>
      <w:lvlJc w:val="left"/>
      <w:pPr>
        <w:tabs>
          <w:tab w:val="num" w:pos="5040"/>
        </w:tabs>
        <w:ind w:left="5040" w:hanging="360"/>
      </w:pPr>
      <w:rPr>
        <w:rFonts w:ascii="Symbol" w:hAnsi="Symbol"/>
      </w:rPr>
    </w:lvl>
    <w:lvl w:ilvl="7" w:tplc="9CDAFB00">
      <w:start w:val="1"/>
      <w:numFmt w:val="bullet"/>
      <w:lvlText w:val="o"/>
      <w:lvlJc w:val="left"/>
      <w:pPr>
        <w:tabs>
          <w:tab w:val="num" w:pos="5760"/>
        </w:tabs>
        <w:ind w:left="5760" w:hanging="360"/>
      </w:pPr>
      <w:rPr>
        <w:rFonts w:ascii="Courier New" w:hAnsi="Courier New"/>
      </w:rPr>
    </w:lvl>
    <w:lvl w:ilvl="8" w:tplc="F2DA3E3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726141C">
      <w:start w:val="1"/>
      <w:numFmt w:val="bullet"/>
      <w:lvlText w:val=""/>
      <w:lvlJc w:val="left"/>
      <w:pPr>
        <w:ind w:left="720" w:hanging="360"/>
      </w:pPr>
      <w:rPr>
        <w:rFonts w:ascii="Symbol" w:hAnsi="Symbol"/>
      </w:rPr>
    </w:lvl>
    <w:lvl w:ilvl="1" w:tplc="C102EE8A">
      <w:start w:val="1"/>
      <w:numFmt w:val="bullet"/>
      <w:lvlText w:val="o"/>
      <w:lvlJc w:val="left"/>
      <w:pPr>
        <w:tabs>
          <w:tab w:val="num" w:pos="1440"/>
        </w:tabs>
        <w:ind w:left="1440" w:hanging="360"/>
      </w:pPr>
      <w:rPr>
        <w:rFonts w:ascii="Courier New" w:hAnsi="Courier New"/>
      </w:rPr>
    </w:lvl>
    <w:lvl w:ilvl="2" w:tplc="AAD40B86">
      <w:start w:val="1"/>
      <w:numFmt w:val="bullet"/>
      <w:lvlText w:val=""/>
      <w:lvlJc w:val="left"/>
      <w:pPr>
        <w:tabs>
          <w:tab w:val="num" w:pos="2160"/>
        </w:tabs>
        <w:ind w:left="2160" w:hanging="360"/>
      </w:pPr>
      <w:rPr>
        <w:rFonts w:ascii="Wingdings" w:hAnsi="Wingdings"/>
      </w:rPr>
    </w:lvl>
    <w:lvl w:ilvl="3" w:tplc="5B8EA960">
      <w:start w:val="1"/>
      <w:numFmt w:val="bullet"/>
      <w:lvlText w:val=""/>
      <w:lvlJc w:val="left"/>
      <w:pPr>
        <w:tabs>
          <w:tab w:val="num" w:pos="2880"/>
        </w:tabs>
        <w:ind w:left="2880" w:hanging="360"/>
      </w:pPr>
      <w:rPr>
        <w:rFonts w:ascii="Symbol" w:hAnsi="Symbol"/>
      </w:rPr>
    </w:lvl>
    <w:lvl w:ilvl="4" w:tplc="5A4699D4">
      <w:start w:val="1"/>
      <w:numFmt w:val="bullet"/>
      <w:lvlText w:val="o"/>
      <w:lvlJc w:val="left"/>
      <w:pPr>
        <w:tabs>
          <w:tab w:val="num" w:pos="3600"/>
        </w:tabs>
        <w:ind w:left="3600" w:hanging="360"/>
      </w:pPr>
      <w:rPr>
        <w:rFonts w:ascii="Courier New" w:hAnsi="Courier New"/>
      </w:rPr>
    </w:lvl>
    <w:lvl w:ilvl="5" w:tplc="E88AA3FC">
      <w:start w:val="1"/>
      <w:numFmt w:val="bullet"/>
      <w:lvlText w:val=""/>
      <w:lvlJc w:val="left"/>
      <w:pPr>
        <w:tabs>
          <w:tab w:val="num" w:pos="4320"/>
        </w:tabs>
        <w:ind w:left="4320" w:hanging="360"/>
      </w:pPr>
      <w:rPr>
        <w:rFonts w:ascii="Wingdings" w:hAnsi="Wingdings"/>
      </w:rPr>
    </w:lvl>
    <w:lvl w:ilvl="6" w:tplc="A21A68FA">
      <w:start w:val="1"/>
      <w:numFmt w:val="bullet"/>
      <w:lvlText w:val=""/>
      <w:lvlJc w:val="left"/>
      <w:pPr>
        <w:tabs>
          <w:tab w:val="num" w:pos="5040"/>
        </w:tabs>
        <w:ind w:left="5040" w:hanging="360"/>
      </w:pPr>
      <w:rPr>
        <w:rFonts w:ascii="Symbol" w:hAnsi="Symbol"/>
      </w:rPr>
    </w:lvl>
    <w:lvl w:ilvl="7" w:tplc="CA3C1B38">
      <w:start w:val="1"/>
      <w:numFmt w:val="bullet"/>
      <w:lvlText w:val="o"/>
      <w:lvlJc w:val="left"/>
      <w:pPr>
        <w:tabs>
          <w:tab w:val="num" w:pos="5760"/>
        </w:tabs>
        <w:ind w:left="5760" w:hanging="360"/>
      </w:pPr>
      <w:rPr>
        <w:rFonts w:ascii="Courier New" w:hAnsi="Courier New"/>
      </w:rPr>
    </w:lvl>
    <w:lvl w:ilvl="8" w:tplc="8F680D6C">
      <w:start w:val="1"/>
      <w:numFmt w:val="bullet"/>
      <w:lvlText w:val=""/>
      <w:lvlJc w:val="left"/>
      <w:pPr>
        <w:tabs>
          <w:tab w:val="num" w:pos="6480"/>
        </w:tabs>
        <w:ind w:left="6480" w:hanging="360"/>
      </w:pPr>
      <w:rPr>
        <w:rFonts w:ascii="Wingdings" w:hAnsi="Wingdings"/>
      </w:rPr>
    </w:lvl>
  </w:abstractNum>
  <w:abstractNum w:abstractNumId="7" w15:restartNumberingAfterBreak="0">
    <w:nsid w:val="001B49B4"/>
    <w:multiLevelType w:val="hybridMultilevel"/>
    <w:tmpl w:val="647A3B3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02EC5896"/>
    <w:multiLevelType w:val="hybridMultilevel"/>
    <w:tmpl w:val="A052F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5D37BFF"/>
    <w:multiLevelType w:val="multilevel"/>
    <w:tmpl w:val="83D2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1E6F02"/>
    <w:multiLevelType w:val="hybridMultilevel"/>
    <w:tmpl w:val="EEACC5BE"/>
    <w:lvl w:ilvl="0" w:tplc="10090001">
      <w:start w:val="1"/>
      <w:numFmt w:val="bullet"/>
      <w:lvlText w:val=""/>
      <w:lvlJc w:val="left"/>
      <w:pPr>
        <w:ind w:left="2070" w:hanging="360"/>
      </w:pPr>
      <w:rPr>
        <w:rFonts w:ascii="Symbol" w:hAnsi="Symbol"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abstractNum w:abstractNumId="11" w15:restartNumberingAfterBreak="0">
    <w:nsid w:val="1F694710"/>
    <w:multiLevelType w:val="hybridMultilevel"/>
    <w:tmpl w:val="50BCC11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22AD0408"/>
    <w:multiLevelType w:val="hybridMultilevel"/>
    <w:tmpl w:val="C6F05D1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22D62DC4"/>
    <w:multiLevelType w:val="hybridMultilevel"/>
    <w:tmpl w:val="D50CEE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38A1FEC"/>
    <w:multiLevelType w:val="hybridMultilevel"/>
    <w:tmpl w:val="A2120B20"/>
    <w:lvl w:ilvl="0" w:tplc="10090001">
      <w:start w:val="1"/>
      <w:numFmt w:val="bullet"/>
      <w:lvlText w:val=""/>
      <w:lvlJc w:val="left"/>
      <w:pPr>
        <w:ind w:left="2115" w:hanging="360"/>
      </w:pPr>
      <w:rPr>
        <w:rFonts w:ascii="Symbol" w:hAnsi="Symbol" w:hint="default"/>
      </w:rPr>
    </w:lvl>
    <w:lvl w:ilvl="1" w:tplc="10090003" w:tentative="1">
      <w:start w:val="1"/>
      <w:numFmt w:val="bullet"/>
      <w:lvlText w:val="o"/>
      <w:lvlJc w:val="left"/>
      <w:pPr>
        <w:ind w:left="2835" w:hanging="360"/>
      </w:pPr>
      <w:rPr>
        <w:rFonts w:ascii="Courier New" w:hAnsi="Courier New" w:cs="Courier New" w:hint="default"/>
      </w:rPr>
    </w:lvl>
    <w:lvl w:ilvl="2" w:tplc="10090005" w:tentative="1">
      <w:start w:val="1"/>
      <w:numFmt w:val="bullet"/>
      <w:lvlText w:val=""/>
      <w:lvlJc w:val="left"/>
      <w:pPr>
        <w:ind w:left="3555" w:hanging="360"/>
      </w:pPr>
      <w:rPr>
        <w:rFonts w:ascii="Wingdings" w:hAnsi="Wingdings" w:hint="default"/>
      </w:rPr>
    </w:lvl>
    <w:lvl w:ilvl="3" w:tplc="10090001" w:tentative="1">
      <w:start w:val="1"/>
      <w:numFmt w:val="bullet"/>
      <w:lvlText w:val=""/>
      <w:lvlJc w:val="left"/>
      <w:pPr>
        <w:ind w:left="4275" w:hanging="360"/>
      </w:pPr>
      <w:rPr>
        <w:rFonts w:ascii="Symbol" w:hAnsi="Symbol" w:hint="default"/>
      </w:rPr>
    </w:lvl>
    <w:lvl w:ilvl="4" w:tplc="10090003" w:tentative="1">
      <w:start w:val="1"/>
      <w:numFmt w:val="bullet"/>
      <w:lvlText w:val="o"/>
      <w:lvlJc w:val="left"/>
      <w:pPr>
        <w:ind w:left="4995" w:hanging="360"/>
      </w:pPr>
      <w:rPr>
        <w:rFonts w:ascii="Courier New" w:hAnsi="Courier New" w:cs="Courier New" w:hint="default"/>
      </w:rPr>
    </w:lvl>
    <w:lvl w:ilvl="5" w:tplc="10090005" w:tentative="1">
      <w:start w:val="1"/>
      <w:numFmt w:val="bullet"/>
      <w:lvlText w:val=""/>
      <w:lvlJc w:val="left"/>
      <w:pPr>
        <w:ind w:left="5715" w:hanging="360"/>
      </w:pPr>
      <w:rPr>
        <w:rFonts w:ascii="Wingdings" w:hAnsi="Wingdings" w:hint="default"/>
      </w:rPr>
    </w:lvl>
    <w:lvl w:ilvl="6" w:tplc="10090001" w:tentative="1">
      <w:start w:val="1"/>
      <w:numFmt w:val="bullet"/>
      <w:lvlText w:val=""/>
      <w:lvlJc w:val="left"/>
      <w:pPr>
        <w:ind w:left="6435" w:hanging="360"/>
      </w:pPr>
      <w:rPr>
        <w:rFonts w:ascii="Symbol" w:hAnsi="Symbol" w:hint="default"/>
      </w:rPr>
    </w:lvl>
    <w:lvl w:ilvl="7" w:tplc="10090003" w:tentative="1">
      <w:start w:val="1"/>
      <w:numFmt w:val="bullet"/>
      <w:lvlText w:val="o"/>
      <w:lvlJc w:val="left"/>
      <w:pPr>
        <w:ind w:left="7155" w:hanging="360"/>
      </w:pPr>
      <w:rPr>
        <w:rFonts w:ascii="Courier New" w:hAnsi="Courier New" w:cs="Courier New" w:hint="default"/>
      </w:rPr>
    </w:lvl>
    <w:lvl w:ilvl="8" w:tplc="10090005" w:tentative="1">
      <w:start w:val="1"/>
      <w:numFmt w:val="bullet"/>
      <w:lvlText w:val=""/>
      <w:lvlJc w:val="left"/>
      <w:pPr>
        <w:ind w:left="7875" w:hanging="360"/>
      </w:pPr>
      <w:rPr>
        <w:rFonts w:ascii="Wingdings" w:hAnsi="Wingdings" w:hint="default"/>
      </w:rPr>
    </w:lvl>
  </w:abstractNum>
  <w:abstractNum w:abstractNumId="15" w15:restartNumberingAfterBreak="0">
    <w:nsid w:val="2D747516"/>
    <w:multiLevelType w:val="hybridMultilevel"/>
    <w:tmpl w:val="3A78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22C1A"/>
    <w:multiLevelType w:val="hybridMultilevel"/>
    <w:tmpl w:val="24E82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42590F49"/>
    <w:multiLevelType w:val="hybridMultilevel"/>
    <w:tmpl w:val="215C0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03105B"/>
    <w:multiLevelType w:val="hybridMultilevel"/>
    <w:tmpl w:val="37307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3C80034"/>
    <w:multiLevelType w:val="hybridMultilevel"/>
    <w:tmpl w:val="10421DAA"/>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20" w15:restartNumberingAfterBreak="0">
    <w:nsid w:val="6C484735"/>
    <w:multiLevelType w:val="multilevel"/>
    <w:tmpl w:val="086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F2460B"/>
    <w:multiLevelType w:val="hybridMultilevel"/>
    <w:tmpl w:val="A6FC7D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EA46779"/>
    <w:multiLevelType w:val="multilevel"/>
    <w:tmpl w:val="9A7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74681F"/>
    <w:multiLevelType w:val="hybridMultilevel"/>
    <w:tmpl w:val="9868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14699"/>
    <w:multiLevelType w:val="hybridMultilevel"/>
    <w:tmpl w:val="2F789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673FF"/>
    <w:multiLevelType w:val="hybridMultilevel"/>
    <w:tmpl w:val="A30A314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6" w15:restartNumberingAfterBreak="0">
    <w:nsid w:val="7C494D95"/>
    <w:multiLevelType w:val="multilevel"/>
    <w:tmpl w:val="4884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24"/>
  </w:num>
  <w:num w:numId="10">
    <w:abstractNumId w:val="23"/>
  </w:num>
  <w:num w:numId="11">
    <w:abstractNumId w:val="15"/>
  </w:num>
  <w:num w:numId="12">
    <w:abstractNumId w:val="22"/>
  </w:num>
  <w:num w:numId="13">
    <w:abstractNumId w:val="12"/>
  </w:num>
  <w:num w:numId="14">
    <w:abstractNumId w:val="13"/>
  </w:num>
  <w:num w:numId="15">
    <w:abstractNumId w:val="7"/>
  </w:num>
  <w:num w:numId="16">
    <w:abstractNumId w:val="11"/>
  </w:num>
  <w:num w:numId="17">
    <w:abstractNumId w:val="25"/>
  </w:num>
  <w:num w:numId="18">
    <w:abstractNumId w:val="26"/>
  </w:num>
  <w:num w:numId="19">
    <w:abstractNumId w:val="20"/>
  </w:num>
  <w:num w:numId="20">
    <w:abstractNumId w:val="9"/>
  </w:num>
  <w:num w:numId="21">
    <w:abstractNumId w:val="19"/>
  </w:num>
  <w:num w:numId="22">
    <w:abstractNumId w:val="14"/>
  </w:num>
  <w:num w:numId="23">
    <w:abstractNumId w:val="16"/>
  </w:num>
  <w:num w:numId="24">
    <w:abstractNumId w:val="10"/>
  </w:num>
  <w:num w:numId="25">
    <w:abstractNumId w:val="8"/>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98"/>
    <w:rsid w:val="00064E77"/>
    <w:rsid w:val="000D464D"/>
    <w:rsid w:val="001D0639"/>
    <w:rsid w:val="001E68C7"/>
    <w:rsid w:val="00233C78"/>
    <w:rsid w:val="002359FE"/>
    <w:rsid w:val="00284D92"/>
    <w:rsid w:val="003B3FF2"/>
    <w:rsid w:val="004C4671"/>
    <w:rsid w:val="00505DC1"/>
    <w:rsid w:val="005A5E98"/>
    <w:rsid w:val="006441C2"/>
    <w:rsid w:val="007560B0"/>
    <w:rsid w:val="00796D35"/>
    <w:rsid w:val="00860ECC"/>
    <w:rsid w:val="008F4E54"/>
    <w:rsid w:val="00982F10"/>
    <w:rsid w:val="009D57AC"/>
    <w:rsid w:val="00A73A9F"/>
    <w:rsid w:val="00C956BC"/>
    <w:rsid w:val="00D179BE"/>
    <w:rsid w:val="00D27B1F"/>
    <w:rsid w:val="00E62B73"/>
    <w:rsid w:val="00EC2EC1"/>
    <w:rsid w:val="00EE52D2"/>
    <w:rsid w:val="00FB76CF"/>
    <w:rsid w:val="00FE37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C5C6"/>
  <w15:chartTrackingRefBased/>
  <w15:docId w15:val="{9C13D25D-6B32-4DD9-A5BE-8DD94F8B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9F"/>
    <w:rPr>
      <w:sz w:val="24"/>
      <w:szCs w:val="24"/>
      <w:lang w:val="en-US" w:eastAsia="en-US"/>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divdocumentleftcell">
    <w:name w:val="div_document_div_documentleftcell"/>
    <w:basedOn w:val="DefaultParagraphFont"/>
    <w:rsid w:val="005A5E98"/>
  </w:style>
  <w:style w:type="character" w:customStyle="1" w:styleId="divdocumentleft-box">
    <w:name w:val="div_document_left-box"/>
    <w:basedOn w:val="DefaultParagraphFont"/>
    <w:rsid w:val="005A5E98"/>
  </w:style>
  <w:style w:type="paragraph" w:customStyle="1" w:styleId="divdocumentleft-boxsectionnth-child1">
    <w:name w:val="div_document_left-box &gt; section_nth-child(1)"/>
    <w:basedOn w:val="Normal"/>
    <w:rsid w:val="005A5E98"/>
  </w:style>
  <w:style w:type="paragraph" w:customStyle="1" w:styleId="divdocumentdivfirstparagraph">
    <w:name w:val="div_document_div_firstparagraph"/>
    <w:basedOn w:val="Normal"/>
    <w:rsid w:val="005A5E98"/>
  </w:style>
  <w:style w:type="paragraph" w:customStyle="1" w:styleId="divdocumentname">
    <w:name w:val="div_document_name"/>
    <w:basedOn w:val="Normal"/>
    <w:rsid w:val="005A5E98"/>
    <w:pPr>
      <w:spacing w:line="540" w:lineRule="atLeast"/>
    </w:pPr>
    <w:rPr>
      <w:b/>
      <w:bCs/>
      <w:caps/>
      <w:spacing w:val="10"/>
      <w:sz w:val="56"/>
      <w:szCs w:val="56"/>
    </w:rPr>
  </w:style>
  <w:style w:type="paragraph" w:customStyle="1" w:styleId="div">
    <w:name w:val="div"/>
    <w:basedOn w:val="Normal"/>
    <w:rsid w:val="005A5E98"/>
  </w:style>
  <w:style w:type="character" w:customStyle="1" w:styleId="divCharacter">
    <w:name w:val="div Character"/>
    <w:rsid w:val="005A5E98"/>
    <w:rPr>
      <w:sz w:val="24"/>
      <w:szCs w:val="24"/>
      <w:bdr w:val="none" w:sz="0" w:space="0" w:color="auto"/>
      <w:vertAlign w:val="baseline"/>
    </w:rPr>
  </w:style>
  <w:style w:type="paragraph" w:customStyle="1" w:styleId="divdocumentdivtopsectionsection">
    <w:name w:val="div_document_div_topsection_section"/>
    <w:basedOn w:val="Normal"/>
    <w:rsid w:val="005A5E98"/>
  </w:style>
  <w:style w:type="paragraph" w:customStyle="1" w:styleId="divaddress">
    <w:name w:val="div_address"/>
    <w:basedOn w:val="div"/>
    <w:rsid w:val="005A5E98"/>
    <w:pPr>
      <w:spacing w:line="260" w:lineRule="atLeast"/>
    </w:pPr>
    <w:rPr>
      <w:sz w:val="20"/>
      <w:szCs w:val="20"/>
    </w:rPr>
  </w:style>
  <w:style w:type="character" w:customStyle="1" w:styleId="adrsfirstcell">
    <w:name w:val="adrsfirstcell"/>
    <w:basedOn w:val="DefaultParagraphFont"/>
    <w:rsid w:val="005A5E98"/>
  </w:style>
  <w:style w:type="character" w:customStyle="1" w:styleId="adrssecondcell">
    <w:name w:val="adrssecondcell"/>
    <w:basedOn w:val="DefaultParagraphFont"/>
    <w:rsid w:val="005A5E98"/>
  </w:style>
  <w:style w:type="character" w:customStyle="1" w:styleId="span">
    <w:name w:val="span"/>
    <w:rsid w:val="005A5E98"/>
    <w:rPr>
      <w:sz w:val="24"/>
      <w:szCs w:val="24"/>
      <w:bdr w:val="none" w:sz="0" w:space="0" w:color="auto"/>
      <w:vertAlign w:val="baseline"/>
    </w:rPr>
  </w:style>
  <w:style w:type="table" w:customStyle="1" w:styleId="addresstable">
    <w:name w:val="addresstable"/>
    <w:basedOn w:val="TableNormal"/>
    <w:rsid w:val="005A5E98"/>
    <w:tblPr/>
  </w:style>
  <w:style w:type="paragraph" w:customStyle="1" w:styleId="divdocumentleft-boxParagraph">
    <w:name w:val="div_document_left-box Paragraph"/>
    <w:basedOn w:val="Normal"/>
    <w:rsid w:val="005A5E98"/>
  </w:style>
  <w:style w:type="paragraph" w:customStyle="1" w:styleId="divdocumenttopsectionrowParentContainernth-last-child1sectionnth-child1heading">
    <w:name w:val="div_document_topsection_rowParentContainer_nth-last-child(1)_section_nth-child(1)_heading"/>
    <w:basedOn w:val="Normal"/>
    <w:rsid w:val="005A5E98"/>
  </w:style>
  <w:style w:type="paragraph" w:customStyle="1" w:styleId="divdocumentdivsectiontitle">
    <w:name w:val="div_document_div_sectiontitle"/>
    <w:basedOn w:val="Normal"/>
    <w:rsid w:val="005A5E98"/>
    <w:rPr>
      <w:spacing w:val="20"/>
    </w:rPr>
  </w:style>
  <w:style w:type="paragraph" w:customStyle="1" w:styleId="divdocumentsinglecolumn">
    <w:name w:val="div_document_singlecolumn"/>
    <w:basedOn w:val="Normal"/>
    <w:rsid w:val="005A5E98"/>
  </w:style>
  <w:style w:type="character" w:customStyle="1" w:styleId="divdocumentsinglecolumnpaddedline">
    <w:name w:val="div_document_singlecolumn_paddedline"/>
    <w:basedOn w:val="DefaultParagraphFont"/>
    <w:rsid w:val="005A5E98"/>
  </w:style>
  <w:style w:type="paragraph" w:customStyle="1" w:styleId="divdocumentulli">
    <w:name w:val="div_document_ul_li"/>
    <w:basedOn w:val="Normal"/>
    <w:rsid w:val="005A5E98"/>
    <w:pPr>
      <w:pBdr>
        <w:left w:val="none" w:sz="0" w:space="2" w:color="auto"/>
      </w:pBdr>
    </w:pPr>
  </w:style>
  <w:style w:type="paragraph" w:customStyle="1" w:styleId="divdocumentsinglecolumnpaddedlineParagraph">
    <w:name w:val="div_document_singlecolumn_paddedline Paragraph"/>
    <w:basedOn w:val="Normal"/>
    <w:rsid w:val="005A5E98"/>
  </w:style>
  <w:style w:type="paragraph" w:customStyle="1" w:styleId="divdocumentsectionheading">
    <w:name w:val="div_document_section_heading"/>
    <w:basedOn w:val="Normal"/>
    <w:rsid w:val="005A5E98"/>
  </w:style>
  <w:style w:type="character" w:customStyle="1" w:styleId="txtBold">
    <w:name w:val="txtBold"/>
    <w:rsid w:val="005A5E98"/>
    <w:rPr>
      <w:b/>
      <w:bCs/>
    </w:rPr>
  </w:style>
  <w:style w:type="character" w:customStyle="1" w:styleId="divdocumentseptr">
    <w:name w:val="div_document_septr"/>
    <w:rsid w:val="005A5E98"/>
    <w:rPr>
      <w:sz w:val="18"/>
      <w:szCs w:val="18"/>
    </w:rPr>
  </w:style>
  <w:style w:type="paragraph" w:customStyle="1" w:styleId="divdocumentdivparagraph">
    <w:name w:val="div_document_div_paragraph"/>
    <w:basedOn w:val="Normal"/>
    <w:rsid w:val="005A5E98"/>
  </w:style>
  <w:style w:type="table" w:customStyle="1" w:styleId="divdocumentleft-table">
    <w:name w:val="div_document_left-table"/>
    <w:basedOn w:val="TableNormal"/>
    <w:rsid w:val="005A5E98"/>
    <w:tblPr/>
  </w:style>
  <w:style w:type="character" w:customStyle="1" w:styleId="divdocumentdivdocumentrightcell">
    <w:name w:val="div_document_div_documentrightcell"/>
    <w:basedOn w:val="DefaultParagraphFont"/>
    <w:rsid w:val="005A5E98"/>
  </w:style>
  <w:style w:type="character" w:customStyle="1" w:styleId="divdocumentright-box">
    <w:name w:val="div_document_right-box"/>
    <w:basedOn w:val="DefaultParagraphFont"/>
    <w:rsid w:val="005A5E98"/>
  </w:style>
  <w:style w:type="paragraph" w:customStyle="1" w:styleId="divdocumenttopsectionright-boxsectionnth-last-child1">
    <w:name w:val="div_document_topsection_right-box_section_nth-last-child(1)"/>
    <w:basedOn w:val="Normal"/>
    <w:rsid w:val="005A5E98"/>
  </w:style>
  <w:style w:type="paragraph" w:customStyle="1" w:styleId="divdocumentparentContainerrowParentContainernth-child1sectionheading">
    <w:name w:val="div_document_parentContainer_rowParentContainer_nth-child(1)_section_heading"/>
    <w:basedOn w:val="Normal"/>
    <w:rsid w:val="005A5E98"/>
  </w:style>
  <w:style w:type="paragraph" w:customStyle="1" w:styleId="p">
    <w:name w:val="p"/>
    <w:basedOn w:val="Normal"/>
    <w:rsid w:val="005A5E98"/>
  </w:style>
  <w:style w:type="paragraph" w:customStyle="1" w:styleId="divdocumentright-boxParagraph">
    <w:name w:val="div_document_right-box Paragraph"/>
    <w:basedOn w:val="Normal"/>
    <w:rsid w:val="005A5E98"/>
  </w:style>
  <w:style w:type="character" w:customStyle="1" w:styleId="divdocumentparentContainerright-boxlast-box">
    <w:name w:val="div_document_parentContainer_right-box_last-box"/>
    <w:rsid w:val="005A5E98"/>
    <w:rPr>
      <w:shd w:val="clear" w:color="auto" w:fill="FFFFFF"/>
    </w:rPr>
  </w:style>
  <w:style w:type="paragraph" w:customStyle="1" w:styleId="divdocumentright-boxsectionnth-child1">
    <w:name w:val="div_document_right-box &gt; section_nth-child(1)"/>
    <w:basedOn w:val="Normal"/>
    <w:rsid w:val="005A5E98"/>
  </w:style>
  <w:style w:type="character" w:customStyle="1" w:styleId="txtItl">
    <w:name w:val="txtItl"/>
    <w:rsid w:val="005A5E98"/>
    <w:rPr>
      <w:i/>
      <w:iCs/>
    </w:rPr>
  </w:style>
  <w:style w:type="character" w:customStyle="1" w:styleId="font">
    <w:name w:val="font"/>
    <w:rsid w:val="005A5E98"/>
    <w:rPr>
      <w:sz w:val="24"/>
      <w:szCs w:val="24"/>
      <w:bdr w:val="none" w:sz="0" w:space="0" w:color="auto"/>
      <w:vertAlign w:val="baseline"/>
    </w:rPr>
  </w:style>
  <w:style w:type="paragraph" w:customStyle="1" w:styleId="divdocumentparentContainerright-boxlast-boxParagraph">
    <w:name w:val="div_document_parentContainer_right-box_last-box Paragraph"/>
    <w:basedOn w:val="Normal"/>
    <w:rsid w:val="005A5E98"/>
    <w:pPr>
      <w:shd w:val="clear" w:color="auto" w:fill="FFFFFF"/>
    </w:pPr>
    <w:rPr>
      <w:shd w:val="clear" w:color="auto" w:fill="FFFFFF"/>
    </w:rPr>
  </w:style>
  <w:style w:type="table" w:customStyle="1" w:styleId="divdocumentright-table">
    <w:name w:val="div_document_right-table"/>
    <w:basedOn w:val="TableNormal"/>
    <w:rsid w:val="005A5E98"/>
    <w:tblPr/>
  </w:style>
  <w:style w:type="table" w:customStyle="1" w:styleId="divdocument">
    <w:name w:val="div_document"/>
    <w:basedOn w:val="TableNormal"/>
    <w:rsid w:val="005A5E98"/>
    <w:tblPr/>
  </w:style>
  <w:style w:type="paragraph" w:styleId="BalloonText">
    <w:name w:val="Balloon Text"/>
    <w:basedOn w:val="Normal"/>
    <w:link w:val="BalloonTextChar"/>
    <w:uiPriority w:val="99"/>
    <w:semiHidden/>
    <w:unhideWhenUsed/>
    <w:rsid w:val="00284D92"/>
    <w:rPr>
      <w:rFonts w:ascii="Tahoma" w:hAnsi="Tahoma" w:cs="Tahoma"/>
      <w:sz w:val="16"/>
      <w:szCs w:val="16"/>
    </w:rPr>
  </w:style>
  <w:style w:type="character" w:customStyle="1" w:styleId="BalloonTextChar">
    <w:name w:val="Balloon Text Char"/>
    <w:link w:val="BalloonText"/>
    <w:uiPriority w:val="99"/>
    <w:semiHidden/>
    <w:rsid w:val="00284D92"/>
    <w:rPr>
      <w:rFonts w:ascii="Tahoma" w:hAnsi="Tahoma" w:cs="Tahoma"/>
      <w:sz w:val="16"/>
      <w:szCs w:val="16"/>
    </w:rPr>
  </w:style>
  <w:style w:type="paragraph" w:styleId="ListParagraph">
    <w:name w:val="List Paragraph"/>
    <w:basedOn w:val="Normal"/>
    <w:uiPriority w:val="34"/>
    <w:qFormat/>
    <w:rsid w:val="00284D92"/>
    <w:pPr>
      <w:ind w:left="720"/>
      <w:contextualSpacing/>
    </w:pPr>
  </w:style>
  <w:style w:type="character" w:styleId="Hyperlink">
    <w:name w:val="Hyperlink"/>
    <w:uiPriority w:val="99"/>
    <w:unhideWhenUsed/>
    <w:rsid w:val="00A73A9F"/>
    <w:rPr>
      <w:color w:val="0563C1"/>
      <w:u w:val="single"/>
    </w:rPr>
  </w:style>
  <w:style w:type="character" w:styleId="UnresolvedMention">
    <w:name w:val="Unresolved Mention"/>
    <w:uiPriority w:val="99"/>
    <w:semiHidden/>
    <w:unhideWhenUsed/>
    <w:rsid w:val="00A73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24823">
      <w:bodyDiv w:val="1"/>
      <w:marLeft w:val="0"/>
      <w:marRight w:val="0"/>
      <w:marTop w:val="0"/>
      <w:marBottom w:val="0"/>
      <w:divBdr>
        <w:top w:val="none" w:sz="0" w:space="0" w:color="auto"/>
        <w:left w:val="none" w:sz="0" w:space="0" w:color="auto"/>
        <w:bottom w:val="none" w:sz="0" w:space="0" w:color="auto"/>
        <w:right w:val="none" w:sz="0" w:space="0" w:color="auto"/>
      </w:divBdr>
    </w:div>
    <w:div w:id="1097553112">
      <w:bodyDiv w:val="1"/>
      <w:marLeft w:val="0"/>
      <w:marRight w:val="0"/>
      <w:marTop w:val="0"/>
      <w:marBottom w:val="0"/>
      <w:divBdr>
        <w:top w:val="none" w:sz="0" w:space="0" w:color="auto"/>
        <w:left w:val="none" w:sz="0" w:space="0" w:color="auto"/>
        <w:bottom w:val="none" w:sz="0" w:space="0" w:color="auto"/>
        <w:right w:val="none" w:sz="0" w:space="0" w:color="auto"/>
      </w:divBdr>
    </w:div>
    <w:div w:id="1368212543">
      <w:bodyDiv w:val="1"/>
      <w:marLeft w:val="0"/>
      <w:marRight w:val="0"/>
      <w:marTop w:val="0"/>
      <w:marBottom w:val="0"/>
      <w:divBdr>
        <w:top w:val="none" w:sz="0" w:space="0" w:color="auto"/>
        <w:left w:val="none" w:sz="0" w:space="0" w:color="auto"/>
        <w:bottom w:val="none" w:sz="0" w:space="0" w:color="auto"/>
        <w:right w:val="none" w:sz="0" w:space="0" w:color="auto"/>
      </w:divBdr>
    </w:div>
    <w:div w:id="1422986262">
      <w:bodyDiv w:val="1"/>
      <w:marLeft w:val="0"/>
      <w:marRight w:val="0"/>
      <w:marTop w:val="0"/>
      <w:marBottom w:val="0"/>
      <w:divBdr>
        <w:top w:val="none" w:sz="0" w:space="0" w:color="auto"/>
        <w:left w:val="none" w:sz="0" w:space="0" w:color="auto"/>
        <w:bottom w:val="none" w:sz="0" w:space="0" w:color="auto"/>
        <w:right w:val="none" w:sz="0" w:space="0" w:color="auto"/>
      </w:divBdr>
    </w:div>
    <w:div w:id="19413345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CLOUDSOLUTION4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ANKITSHARMA</vt:lpstr>
    </vt:vector>
  </TitlesOfParts>
  <Company/>
  <LinksUpToDate>false</LinksUpToDate>
  <CharactersWithSpaces>7429</CharactersWithSpaces>
  <SharedDoc>false</SharedDoc>
  <HLinks>
    <vt:vector size="6" baseType="variant">
      <vt:variant>
        <vt:i4>4980812</vt:i4>
      </vt:variant>
      <vt:variant>
        <vt:i4>0</vt:i4>
      </vt:variant>
      <vt:variant>
        <vt:i4>0</vt:i4>
      </vt:variant>
      <vt:variant>
        <vt:i4>5</vt:i4>
      </vt:variant>
      <vt:variant>
        <vt:lpwstr>http://www.itcloudsolution4u.com/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ANKITSHARMA</dc:title>
  <dc:subject/>
  <dc:creator>DELL</dc:creator>
  <cp:keywords/>
  <cp:lastModifiedBy>Ankit Sharma</cp:lastModifiedBy>
  <cp:revision>2</cp:revision>
  <dcterms:created xsi:type="dcterms:W3CDTF">2020-11-21T10:24:00Z</dcterms:created>
  <dcterms:modified xsi:type="dcterms:W3CDTF">2020-11-21T10:24:00Z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jFgAAB+LCAAAAAAABAAUmTWC5EAUQw/kwEyhmZmdmZm5T7+z+bS7/EtfeppmKFqkCJZgGYjkWRgTOJGjUZYgOYHDGQ6vePLlZymr5egGyDIszwwzvoICuppwKG/6qmlLmPozqp/Nv5pXM8TgxYxyqu80zoXH6oen7i5Mq6T5qnEsbIie4QpAEF7NtrnjDIORpUDPoQK5Y1MYNYbJEBLymOutI1tgpsJv1g/uHHx0r2UQmIkfrJHW8hugxtZ98w1</vt:lpwstr>
  </property>
  <property fmtid="{D5CDD505-2E9C-101B-9397-08002B2CF9AE}" pid="3" name="x1ye=1">
    <vt:lpwstr>uWGt7aP3UU3y23UobgLNriakuHPLWrCzc8/ZtLiwCH+pc4ZaGeOg+b6ijJyyjEzfUKspLckZEBzubq27KK9FxPjQscL1TpmsOgWHUVO+v7KL1bI0p55wv6vSqPp9SKdjFDAgsob2OfPbBldx+79nziquIHQNDrAqb1VKIbD5WVuodO5TNAvsencgtGyqp8nxyOZ0grJl1ETZ9whwVTVpQYBBWxvE4j6t39KCXC4MLEg2OsGz26b0/XjBm+7a1Ib</vt:lpwstr>
  </property>
  <property fmtid="{D5CDD505-2E9C-101B-9397-08002B2CF9AE}" pid="4" name="x1ye=10">
    <vt:lpwstr>YQYoE2NterNhaCrYQAX/skxjTfhIKJYCoDxzfbfLYG53MhSwIGaRgaHy5G/WaHlR1no4e3kPzzWFy2XZtN2BpFrU2tQmpSWa5vuGIGaA0yL0ZNqnU60RQqGyd0Qq8wzIRya+qMrMP9BLnZW/xbDT00sxcXqCXaTlkHjEiWp220xie8c+b2pPfBlFrKLTmxz2xUMKKADYkWLcKWtey4Ppvnqny5dIE9C3fqioRHV8XB5ALEbMM9f3/m1lnyyaXx6</vt:lpwstr>
  </property>
  <property fmtid="{D5CDD505-2E9C-101B-9397-08002B2CF9AE}" pid="5" name="x1ye=11">
    <vt:lpwstr>hDvEp3G0r7ws0axJqQGw4/B9lPk3Yc5gMcqc7V858VSkP+97fWn6S7ZBdBBoLGRDJ2UDKDtXUuaT4Mt19J0hlYYJXy28/WCQtqXa/Gw0KCmUTIyspJLduAif/h4lyJ6G6LP1PDTiff8S+nIcIAWkGGiwntCAczlffd+WA6zQaL5bM2M+KEgiuU6O7tf3/8dnuaURmn9FDzI5lAvJ04uXjvOnZvbqCmD5fhUseaS6eecxPujbWt67q6ZFuWETkhy</vt:lpwstr>
  </property>
  <property fmtid="{D5CDD505-2E9C-101B-9397-08002B2CF9AE}" pid="6" name="x1ye=12">
    <vt:lpwstr>6acrgztmW4D7W1xuAhzchfXuBO4CQVuCbPI39iPhAEJi2pagVBtolOnmhKyWZK7OQWFqERKhEnXix5Lj6G0XNR7lWC+JBXINnHsYnK2tXS4WOG2E9kA4YbxTIWV9WtAYZiqYwWkDxMdEaStFWD/zwXexGENOXizdUYDuSOC/U7CvOylMgj1/vS6Nf9aZWVPu1GgIFp1S2cyfNNX8K/nqI0nBoxLwAcSSabFbC/Y+3bS46n4MsfJawtd3PMPNTaP</vt:lpwstr>
  </property>
  <property fmtid="{D5CDD505-2E9C-101B-9397-08002B2CF9AE}" pid="7" name="x1ye=13">
    <vt:lpwstr>gKdsr+XGoCLbGtuD+4bR29T053HCRfZdXi1xc/Wp41TgkQP06CKG7fAnYrdvBbomFetRw46aQgKj64fPDiaHMPMgQASCbWlQv1PoaHfY7ygScZcptiHgafcmiqMHXrzM+bw+z2HNmjDvJrJukPfVG2vXFPx+i7400kKZN8CegJ5P7oxgFaMnyllc1pcVdFgn75ErS9iCyWoaZpiDY7SZVkfzFszY5ACeZSAQax94r7hs9xzVTrJnm1P6YtkuXjm</vt:lpwstr>
  </property>
  <property fmtid="{D5CDD505-2E9C-101B-9397-08002B2CF9AE}" pid="8" name="x1ye=14">
    <vt:lpwstr>R/aLVRP5X1DljL9SZKprvdnRVz7QF5VjS0PFWWPXTDV0sCif7k0UdmKvSH1OA748ko/WUznbiOsq4rrlUHvKnNEaGSUcKsHiBiyg2YKcDR7mSHwEWJIZJGhXTMzzRI8Mu8ec+IukMorHV3n/AtnoEdDJO/84QdPT+denofPBNmXh2FyuTJb4RkF1+SdgNA9vhOSgk2JbK8iphd9ilADiOrkJtucv2bg5NGoUTnlCr5G2SECO9n8CsINQ9C9iBai</vt:lpwstr>
  </property>
  <property fmtid="{D5CDD505-2E9C-101B-9397-08002B2CF9AE}" pid="9" name="x1ye=15">
    <vt:lpwstr>5z3DdOqO/0+A9fhbSekF63uAraIocQsw8T81Yz7BbW+WRzQ+0a4035ZgUKijCfZ3QL33+UPlJoc9hDCX3FDoCwjyA8rNviFBLDCXsO5VEJRg4fZBlPE/cDNSuxLRBJY0d2UcOSx346FdYMtdOVkM1WguNC8YZmPfwINC1PfNKIjfNyzCkNA35T2/fW2GXlz1E9T+p6iRtd2NINH6JQH9OcrYz6tunFuwWTS2Qkyxz38hRDA+0kZlwCdOhgd5mSh</vt:lpwstr>
  </property>
  <property fmtid="{D5CDD505-2E9C-101B-9397-08002B2CF9AE}" pid="10" name="x1ye=16">
    <vt:lpwstr>KBBTvn/CWos5CBCr+4vG+H3dL0jiaK2V0B2u1HisQ3urwlC/eRlWZ5FKUDqtkrQC/eiM2gv0UGf18F2cp1awHKiKP1AZh3t28qw9U1v0kyEoB+xPscTN6l/ioukxcdM3UJW+3A3CAxDcpT7/VMtfXyMPWJcApwb7tmT8eyk8dMrim0VGTx0B7qk2yUfvZlwNhtt848ctetGl8Z2lkgpUOTSi4aDikBQiMkoH/EGwRZ6Gq2vgoKHVoO78WUWpehw</vt:lpwstr>
  </property>
  <property fmtid="{D5CDD505-2E9C-101B-9397-08002B2CF9AE}" pid="11" name="x1ye=17">
    <vt:lpwstr>zqpBbZCyfvWBdlLxcz3S1qrAt46GI6hu7xBmx7YEWkx9uywH889cAVcHdMf4qxc2YtyhftIM9LqZyoeqahuHumUnGEI/lxqJ6Ms0QU4C2bGgr3demvQcJ3unLN971fwQGiQaU2DqahIUAavOasfQTaonAoXqjRUUM1DrTCzQ6AvLpUYFZIb/h4VRucSWqW3xRdeejjre+/UNR2gQBxojj1SI2UmKQZJOXsij7g/nEV2ftaINch/SibAQlWVY9qV</vt:lpwstr>
  </property>
  <property fmtid="{D5CDD505-2E9C-101B-9397-08002B2CF9AE}" pid="12" name="x1ye=18">
    <vt:lpwstr>bsGwmS+7WvKer7oA5cySlUeTwH0fiD9nkIxfpWd4sdkz99G1wX2BipsxY8aeoCRsKvkvq6X6OwltoyWFvPysV7s5MottfkId+1KtI72GHYbmBC8KIhWPv7ltmw6qpXghFg+QveJ2r/Jk0CBwy/uVc+yXUJ8eGRzI9GUHkYsOCPlcC2hK/fJ0YWA/b5J0BKvWDH7JaInz5/t3znf7pbNiYz6yoZ40L/lHih7+AeUX0NeHw/kFg8darK24cukasmE</vt:lpwstr>
  </property>
  <property fmtid="{D5CDD505-2E9C-101B-9397-08002B2CF9AE}" pid="13" name="x1ye=19">
    <vt:lpwstr>K80rpzHL+b71d6rM1YUOywCx7BxGAe091Xkk89Rhf1k+0cMaowRSXnYguU5JErjYTJxvQkbNOpPXRVQlLvJyRUUj/whrQdjJ/vbn+gNfJPa0v/glQwlPqKNusDsfCF9vNH/UBHdhEfy/TBJZ5J2ndoWg5Y0jljW77MGP9yVgcPTu2PD8NRdCRftLqwMf+F/qKq/P7NXqVx4ftakeHJ0hm39XjyjZYB9DjwYcbcLtmZ00vTZi5mEd7AcJPi+JLrN</vt:lpwstr>
  </property>
  <property fmtid="{D5CDD505-2E9C-101B-9397-08002B2CF9AE}" pid="14" name="x1ye=2">
    <vt:lpwstr>BQSaZpUcsCluuS8YGc4gtvFR9MopRCiqajnsOc2N2JMX+tdH/atEVmPZczBORAFjDTxbgJD2o97CAKDF0/r9NTJNdktRYyGy6ToBu5MM4wNccIrOJzocIl31XblqwYAtCOkGdfbWpO0Yq8YUUWNQe7/og/2uuSMPawdY1xE49HRMFFU3IiFv2yHGap1kUlDiDZlXimwyQXjGWIdKbQ4eDTT/88NoNy7NOwVA+T6l3Yxz3u4NiCTe8x29ftwc/az</vt:lpwstr>
  </property>
  <property fmtid="{D5CDD505-2E9C-101B-9397-08002B2CF9AE}" pid="15" name="x1ye=20">
    <vt:lpwstr>6P7l4eqVxUXAE393FkJlVyMviQgS5WcZyDogKcNZ7fZULH0ruN3p9O7kXAs1VXV78iy7goQsczQBn0UWwoW9MyWrEsxIzAXSwyoSoLjEkGChTXXIoxRMK2LFfZWKlBB/jZ7h1fSU5GEMXvxaifXDviXSVcQ/1tVi7RbFBqgM5F/pz2uu5fMyEl+x0w6P/vhlK6UjmFj527iO1dH0Pb/ZGa45BEJX8eJ6ZBbA97AJA4hH2JfBcHBjQb/4h0SQs9r</vt:lpwstr>
  </property>
  <property fmtid="{D5CDD505-2E9C-101B-9397-08002B2CF9AE}" pid="16" name="x1ye=21">
    <vt:lpwstr>g7ud1qPMT3rRO4/SgGv9y8OHkl1vZR8q93OKile8X+G/Dy+u+wDqSYgN09UhYm8W7hqjxqV0R20GdlLT6zfK5DvW02JlB0Tsyy7j9Fw+M+u1fBgKv/LkeMjlRsMSn1hrku/25y2jHY/DMXstX1GYZ/N8VY7DL/hBDLCxzJl7XeawzUnHvIHNcRhPz1qtNlCEQ6M+0UEwtimOO68gOK1DiFSKkuHMrLZCy28ZPWNK6vxLI822xFR6qL7Bx6zgENU</vt:lpwstr>
  </property>
  <property fmtid="{D5CDD505-2E9C-101B-9397-08002B2CF9AE}" pid="17" name="x1ye=22">
    <vt:lpwstr>2YCX62eD7zu1jiNEK/gh/Ii/1+vNEIIeOFMOnBP4fSBXjxc0ckGnXtoD/WUwOnuxZBLp05V12S7dDeIxKwEk6zgJ4rsitz/ytgBxRJJqQjKU017Azi07rnxHrvpnbEPoEFPWbxBhXK787oqZHRWkdpvwY0lalBRY391EZ7hh5SE+Zsqyw4Aq7OFTy3NgPB9dSJm0rhnCehWa2ePHBJ1Ogc2ceXoWu0axXPyANn5XztfHp8KqM+DyCjqXqG1Kgx6</vt:lpwstr>
  </property>
  <property fmtid="{D5CDD505-2E9C-101B-9397-08002B2CF9AE}" pid="18" name="x1ye=23">
    <vt:lpwstr>rcosBbUzFIcEvX8cy7DZg1C2vjiOotBa0OxkOhzHi53RWXIsVZLsbjzNYE48g+zxNEfR1pABl1fcEgldNo7c1IzB7TcC6wpX/ril+bCIMV1Vuij9MeUdWVORNx5Sah5gPHIJKVVG+Dnto5t77q6ucwElvVXkaS9vBkoSCm//luX246GemXyjeLDaRZXvT+8qbMPf2K9Aq8RNcu2hD4DDozMtxvhNAFQy3yMKGLfGXqG52/Bg0rQW4t1EbNf01y6</vt:lpwstr>
  </property>
  <property fmtid="{D5CDD505-2E9C-101B-9397-08002B2CF9AE}" pid="19" name="x1ye=24">
    <vt:lpwstr>qRCat0DAa07/8Ye0BRr6/iKvyO7som6FkSJ/5/0yCSbGlxGYVNQfvK1xnz7hHN9oItFVf5Q/Hpb+DltNjQtRDZ5j3L1TYrT/pb46TOKfXQBlG6bSYGJkZhlev9Q4CFEILSnMpH7AIwKvCPq+L3fQNPQoHn4ZHhxUGrGaMQRp6t5gaDDfkMKTb+GsdAzl31t9lRAZmNQ7dRFlFR0wRFiySc7+gezPvDjHevLt51tduGU/uWkl/mPJ7l15YvGT3CE</vt:lpwstr>
  </property>
  <property fmtid="{D5CDD505-2E9C-101B-9397-08002B2CF9AE}" pid="20" name="x1ye=25">
    <vt:lpwstr>qBlDabi6/07TBekNvH5xAKd6tOQn+zMu6TLMuDbdhP/yX9eyatATSMovtAHys6mjQ9KBcfHt9kdLKc4sZ81nx1y4FU4P+RjkZ5t+TS5o99W1YzEqPiTcfkzTlCAJ+bbPCkIbOfn9EOG1mqL3n9RfeZnmuvolz4xfTokvDfw7i5dGM+aa12gpqKtntSh4XNU625H8K+nGN3QM0gV8psxdwh1rvjaDphg4zN1xXpWuYW9uTVnYlx2KRELR0kCob+v</vt:lpwstr>
  </property>
  <property fmtid="{D5CDD505-2E9C-101B-9397-08002B2CF9AE}" pid="21" name="x1ye=26">
    <vt:lpwstr>fhpaLEJLQG9F5d7ucpoe8wNp+gCZHClMngBpadDjjRKNI/H5YY5TiAP4VBIwM4P8N0rjCGXcPPVKpPfC/KKYkwlBppwkJrcH2G7CnOpEkr6mTrNBg04n5KDikDssqSCsKrIKoVJhrn8e5VZmTe3b+4NP2NdhpypL2T/It7RkJNTtS4ainKzETe8SGrBvzbCOxHJ0D+1x8fqIS/W+7eNNZHnrGOgdg+8gYIVk9S342EPKUs6AujZFkpGxuu1gd+K</vt:lpwstr>
  </property>
  <property fmtid="{D5CDD505-2E9C-101B-9397-08002B2CF9AE}" pid="22" name="x1ye=27">
    <vt:lpwstr>vT09FHr/LNsetsYBDRoTx6XUyrxA8zu0fvNNx2JypRGFnuRsGbWG4iTWfHJrrGQauFYgRpsseb0pqdr3vfTslCFoZy4meQYY2B+j2/AftQEkyIuSDL2BygnAjyCPy/CjBPVoxYb81eERI08gcXQZmGFBIFAkK4D4Vb6TVgh3ezW30+Dx4S9HMXfwQ3+FyjaMtSDJqQv0Yjf1BdHdKr+jhiu+2Xs5xbqJjchPfosABCXeiKQL2KeNeDi9ke9tWjp</vt:lpwstr>
  </property>
  <property fmtid="{D5CDD505-2E9C-101B-9397-08002B2CF9AE}" pid="23" name="x1ye=28">
    <vt:lpwstr>bd2FDYlDtxV4fSiVuEL3B+mlwklTtP6NPGT9tP6zYctjEOavTxkJqFXd6CDR1aWZrBOgLukrIisRr3oYI2+Ns/FRW/Qpz5ZcAek3VG13/vMaH10vj58/XM8XVFpZQAAGDoQpaCBWNfhZKfb8MYktNUBm5GBDehWDmvPCn8eSRL1kSC4Rfy8mpyoClj9kwkg2Wk34ty3nJ/aBabt7E/9U68OGdf/a273P6DoBOXJHCMoELVw3lt/P2GZubxmQXDi</vt:lpwstr>
  </property>
  <property fmtid="{D5CDD505-2E9C-101B-9397-08002B2CF9AE}" pid="24" name="x1ye=29">
    <vt:lpwstr>Vi0qrfC6L6cYHJf1C0egi+6y2y/F+Lzz10w/9oyI0in8pNwdtbZovVLsAiHiHlbUXY8k9ZoAlkpBrNaeMWKzYLQ4iiK455WkoLWgMownEoPup3kZeRSfYo/ke0WVpb0ovtDTP2QHhqwVYK+kmHtee8gT8z430JTISjcV0uS3Ur8uM5KKNeHEtyUkDZDGBQR/I+8/4HLiDo7mfLWwD97MJ/IhqBMmunRjFgk9cFFxXoqNKvlsZ/K35pJPuMOScAe</vt:lpwstr>
  </property>
  <property fmtid="{D5CDD505-2E9C-101B-9397-08002B2CF9AE}" pid="25" name="x1ye=3">
    <vt:lpwstr>tdeyiZ6wPmkNuoDN1ENsYu/DPZ+BO73SKi28kROnMuD830azYyiZ2Vt60Ni0kdex4aMct8EzyqzIv41QyCOxtM7Yskq7clxKa1cZnFS2NkNiCnGwxGQw0FHlcOmRkY0FGSYTzqw+8mcR1wNCRjLZSM3vEtGo1azmsc9a9RJ6CRGMLh6oqKYmsxieStgdQave5z/E2nMuT8K1/KCmrepItaw9H0uD1KT7okncV/z5YcVUf3oMjk1tKpbn7RHrpqY</vt:lpwstr>
  </property>
  <property fmtid="{D5CDD505-2E9C-101B-9397-08002B2CF9AE}" pid="26" name="x1ye=30">
    <vt:lpwstr>3pXkoWPOkdr89aM3+3ZI8SUwFyWPOUxhZ75QDYw2gzH7gTWOIB2MOaRF0EV6ufg45wZy6hxl9qnO0A5rD7Hhz0Z2PtWmPdaQvbkLFjczd2MRpHeybaQrb9wdGEXapW9aVsz87vwCoIbMozt8udwNwVVgWfWT2DdyLfAsR4ZYrEX4cMe9wKjNilwghCI1Bempp0rV0TaIA3y03ou0BNOn+aVdhyO9T7uJpDxb+qZyLb4MYEsSFwM15EhqtBkY7bT</vt:lpwstr>
  </property>
  <property fmtid="{D5CDD505-2E9C-101B-9397-08002B2CF9AE}" pid="27" name="x1ye=31">
    <vt:lpwstr>OJMiYxM7DmO5QS0Wod5n5U8PzjtfTDK344/0K9GLu/vSFCOuvtgKmvtAOPlgEVifjuYjz+DSh/AvrFRQzHS2VBsGg4xIgNgPNI5S2Gif6n7AQYDODAUgokjZcPZm68BJxAU51Jof9eh+JHzgUvZh4XYqH4ZR1chyjMS4E2pdmcRq984S/edcCmXG/chiL85exi4dkaF4VXcXllvB35Xt5MKbrft3bSUOl3C/NhfZDLpPYU9bSkX8Wdp8qq59N3L</vt:lpwstr>
  </property>
  <property fmtid="{D5CDD505-2E9C-101B-9397-08002B2CF9AE}" pid="28" name="x1ye=32">
    <vt:lpwstr>Pb0xnDOjnLayFA1iHSjngdtwhVnGvCkUYeRnBLBTOz1p663/yYdDHnh7kMUHc964+aPj7I20vvTBDKkduSqvjJkNm1bYs0YD1qAM9jAjjnCHtQxFtbQUF0Ha2m17BRb1pEJkINyvtFiJi1XNd0MeeHJrf8iTUeKB+prTRg7+l1q4gyhlI8hDRvRly++kgA/jt8Yn/p0C1XrG5HCa4qpfsJg1pUO3+QdhWjCI/Q/mdVSHR+edSSPrawg0uuINcqS</vt:lpwstr>
  </property>
  <property fmtid="{D5CDD505-2E9C-101B-9397-08002B2CF9AE}" pid="29" name="x1ye=33">
    <vt:lpwstr>abUyKeIgz1p8IQ2eFlHUxBVmvLO5I1BwvrSrR5IBemuKwepMvk78hXKnhTJSQuKJb4qJcO5rUhyi8w4dvMCQxkpC76u/WOYOMJuWy3ue+ncSsPm/GSpwA8jMf+/7OpDm/Qzw5BPwTpqes3HmC7s9UBD0s1X38yzneDYhdXmDd4ur0T67qqsKi8MB3IYW4aBO/B/7QhcQd8K3AemG2v3bfS52d6i9+yhDc4FNjw6JXp38YnUlfJmRuKLV8KGnOR8</vt:lpwstr>
  </property>
  <property fmtid="{D5CDD505-2E9C-101B-9397-08002B2CF9AE}" pid="30" name="x1ye=34">
    <vt:lpwstr>m17HZ1KoqmjCs6Lmvk266KPD0sdnTKwcHM1pY5P2jrnsb5nb3R13X4lW37sSAmV2DUCiMXUhJJ0+GvoWc9xRvxCPxY8pOdqmDDM8DKA6v2P12mq6Ivvfod2kyzW2JFZSZgtO9ANky+tN+JnfvXm7Z1d60m7qXhskKNqkSjfZm7FDO6y6/04F/dauxtg8Mm2z+Na2QG+V+wicLyvngZOsmgP2hEuv4u2qcIsCRLpMRzMQhjHH0xwgLxG08jBw+hZ</vt:lpwstr>
  </property>
  <property fmtid="{D5CDD505-2E9C-101B-9397-08002B2CF9AE}" pid="31" name="x1ye=35">
    <vt:lpwstr>rYh2vAo0rnbB4Q8V6rJ0z9Q+EPnn6LydIIOQLv+zB9B/6FHuFqtW5jvymgMl0gbJEHJjGKdl/Z4oZvG6IpSB2uFEtHOI4gyPVdaGEuZHN/ZLT2nAbkhg2kvhYkdDvlzpF+48z5golFbCoNQCQ0gWZyQaNHPaQbd/HN793muTnogazVBQspqH26NN+F5rXiPXgcCQcp+EV9J1Q2rWssBf9Uq6WH//48mytyC34FZK2dFR2KpQ1p3MoAnpxmSfPDD</vt:lpwstr>
  </property>
  <property fmtid="{D5CDD505-2E9C-101B-9397-08002B2CF9AE}" pid="32" name="x1ye=36">
    <vt:lpwstr>kkLS7Nz53c4mEI/vh5t9fne3g0ZdhFj/IdPO9jUwuCWiw29EnsgjNGvxV05IeMM34UPfzWCWC4pwYo1tnyHJ87pc0UnWMcH2cucN2QLsQeJLfYAurkfIsGR8jt5L1Kvva7y5ql3x+9LxsXv/kOZv8azbeRnoU+m3CFY2oYK5DH/4HG/k3SuD1bydEvLC/UybkuUQevqMTLSSwO735gvWqIxrbqQnqv1Z+Xnc4hmTJ7EQrzyCstcr71+1SFPJPzu</vt:lpwstr>
  </property>
  <property fmtid="{D5CDD505-2E9C-101B-9397-08002B2CF9AE}" pid="33" name="x1ye=37">
    <vt:lpwstr>9FpB4Q5tDtu4dcZeOd7NLqu/29sPZTcmE9YS/iOhH0M+LuyQVPqqrW+pSLveJk+WSmyXpGiAcLSph1hsEh2pz85Janf1J3stJP/sjnCgen1e7bp3zC+QkAEdtpoc+9Y9gQ+dvy09TWo++3dnYtX6sAfL4vQvblJR0LLYY5plBdDnnl2xVjOExxFud/rWbOyoTynmLBMl2eRMV8KjG4AciLUwdEnDZ2KAjcwX0gubXxNN1nDcnnvwGW/uplzaxgT</vt:lpwstr>
  </property>
  <property fmtid="{D5CDD505-2E9C-101B-9397-08002B2CF9AE}" pid="34" name="x1ye=38">
    <vt:lpwstr>HrWWShjfqykedCA+/BH1nvG9A2jkLeS3iQGhnZtHFBvgJp5d+BRLprOfUM19Hx/5zLdu/wfQZzln6jM/ZcwcvBFLQW1rf0KQD6uPixP7oOfv0mmBv1R8UI045xVHkMLetoe3fWMNQ9ah57j3DSyboKwNsMEUnKwkFOVl6xNQQDecwUyUrAI29ngeMt+7XhC4FGHQjhAgzf1Jzy7CpjJdt/6f6M9x2WcQwPn8Lh5rUxX0EuuxRddbTlIoBGyOlbo</vt:lpwstr>
  </property>
  <property fmtid="{D5CDD505-2E9C-101B-9397-08002B2CF9AE}" pid="35" name="x1ye=39">
    <vt:lpwstr>EjsouVCyXACkM/S7/Ag0Sc8ijd7esTM8fNb2Y/UHDWmjqfvy8uLtPqks+08nUi+Qt89/9wWXcz5aPsQXoJ82Klj2WeY0VUp5yLR80XUKhbG6JbOZtclv43fH9bWOrSFB93a8fxgrtKtIUqWT6SrWfzV9jgOI5K/p3RYpnEnPFgaEbeMMycDZxBH+ZWMsTufZdclEgb4kI5KE0K0KICiYkcb89Ukqs6GcTUblnQSRDne8rdXggUSwTL5f+tjCpr5</vt:lpwstr>
  </property>
  <property fmtid="{D5CDD505-2E9C-101B-9397-08002B2CF9AE}" pid="36" name="x1ye=4">
    <vt:lpwstr>x37JrJVQURi07jaabxsbO2Np/lm5xgcaHHxGo7PycfhUBxKIyCBZ68tN7LOZPxK6evYcxl5DEYH6BeGkCW9JkKTsvBn6NwXSvmlHVnV6vB15yOb3rlyDLAyHaERq912e2MnYEHbJl3WvpXqZULIGZsIW9kE/X5upQSyoivBj3Yn0uaUiFkxvEiNPSOWp2NP/ZlIMPmKeGZy2Mq9XVOcTqMxFSkB8X4tZCWWN6xBfeVpkXxbislTt1i7i3xEuGEv</vt:lpwstr>
  </property>
  <property fmtid="{D5CDD505-2E9C-101B-9397-08002B2CF9AE}" pid="37" name="x1ye=40">
    <vt:lpwstr>aXrypcbXuwbiQ9quqIohld1tpxqskatHmj+5TJs6IQ28YiMxrVKfoBCfr9H50s5BexW50htvcqK5634GJjtMVPUfbaEZsf1Kfmt+Cl2xeEbYzLQoUumSPgOsadDUB1ffDApPrspie8/8FXfKlAngO5IZnCJ4WUX+9tsibe9AzfGLPRHNB28HFTxS3+pRftPQWcGdmntEXhQbG51sZu2y7HvfwB4ZiUUvDzeAmJ0lhexBmaWQFdVDaXQnnsTOsW6</vt:lpwstr>
  </property>
  <property fmtid="{D5CDD505-2E9C-101B-9397-08002B2CF9AE}" pid="38" name="x1ye=41">
    <vt:lpwstr>r+wtaZl+I++akBf3QfaKTv4m2RvqKQvn23lfTR3o3GlrUTNWse62NPgQAptNRdgLxgZUUwl2iC/TrUEGvrQeZlAhTg9kl7EmNzbKQChw1U3BG4712Hhbg1ricU1xHsmXThiHO66Sc0ePk250LDnkBSBg37t3QZM0c9GkeeXtQkYLxTNElg84/he+sYG3aheeP8WrthxJrIxshWvdXzFMSuINjdR8/28vAQX+qHpMbodf4Oi1eyTpCZfle+3s+Vb</vt:lpwstr>
  </property>
  <property fmtid="{D5CDD505-2E9C-101B-9397-08002B2CF9AE}" pid="39" name="x1ye=42">
    <vt:lpwstr>E/9BeFELqzIq762lcsigXHTiB3gMJ3WoQJArVrifX3Pc5PZC9NPRDmIkQ3QoSehxBr59EcC+zxBgArWEM9gwxD1uuGZFGuMXch/aK0i2WQXqQMst2HwS073wV1FSOsyzRIEh2y+/Lc/qto5V6XviIHwjoSlUpReODWuBsD9o6fxZmqaao3pXTw0UQrxsngbR+Epl+RXDkHqFcRD/EKT8Noh2+N6yq8eMyo63ej+niq1lmFMrZui5woFllUosf8w</vt:lpwstr>
  </property>
  <property fmtid="{D5CDD505-2E9C-101B-9397-08002B2CF9AE}" pid="40" name="x1ye=43">
    <vt:lpwstr>XwYZVGb4N7SSEK2wGI7wcBXLhmJWvcPRcw3A4VwkdCXThmpJfoBeFt7ROWMD84m/SUCG2J7VdVwfW8Yz26cV3ibHkyxjQ6b24zfm0yT4fJ51yZZ0RonuP1RMLf1NutjfpJgrQDUUE0hmEg4G6tkMgYlpaTwzpI0Q6tGRdzRe7LfXspSOYn3HgB4DiCzIjRMl8PwJFNfQhPgsmHSaULmQ81cD0/6G40YTsS9lCnglV+5mN7vWE8pI5FSFo1QbqjL</vt:lpwstr>
  </property>
  <property fmtid="{D5CDD505-2E9C-101B-9397-08002B2CF9AE}" pid="41" name="x1ye=44">
    <vt:lpwstr>e5E5Vhwx8aUplQSf3W/cwkhQLvBpXRzf4qNFCMs029gadXOXNhAwF92oA5lo3JhKVc4qxWlVUia1boSKcjzzgka4ccbDYnaH/SYJf5ngJzEkMnLweqTxrPzaF/hrh8aXAqvWS8Xa5hbX78Yn5r+h+Ov35mJLZeAXYr9xevm+ZfqQ39eE2WQUizcjU9bThO+4QrQxIIsXrKd3f95TGizAF4AkQ+AfXddT5SJwQSNeswQG+bcsvE2V+JiXv0uf0Pd</vt:lpwstr>
  </property>
  <property fmtid="{D5CDD505-2E9C-101B-9397-08002B2CF9AE}" pid="42" name="x1ye=45">
    <vt:lpwstr>BNOu9xE1LpyWRTc62KDJYF8Xnowfb2ggSaNXaaJfTe+8OBrD1STvW2pPJNM3R3IQwXZhD59Vw6sCLCycyFhf8JepSI4w9u24WczQPKSZL6vVneinGA2XBmiL7C7cZdnx517R7rqnl5k4uf66EbowUTgZkg0DU4rAdFq+zRLhlWf5oRhDqzxIw+OWsnr5w2feWzHY5/MBRWLt/7jCkj+g3FAAit/kkDbRTfnl8+lopLv6sWAh/Xm+KSgJZGqUCLL</vt:lpwstr>
  </property>
  <property fmtid="{D5CDD505-2E9C-101B-9397-08002B2CF9AE}" pid="43" name="x1ye=46">
    <vt:lpwstr>ET8PqGTB5PCJN/FTHM2UsgEyqDzqeDnH5sbpa0cjjXmS4EJkHW/Wx6b5MO1Q34vhVId/YXJHjgtOq+b84YsTRQaGrg+HYb/2GKW648qXdGMNvKUQne48AaI0BS04WDO07h/bNByVX+Yql0Rk6nx/XRoTj7eHNADEQOHrDvDSBZtR+ldciAHRiMUwb7PJuIiFKy1mncSJ6Wb2IdGz+zaUzkKv7evmagKt9yS6ihr+elzvyB7pXV3L6cv+obljc4I</vt:lpwstr>
  </property>
  <property fmtid="{D5CDD505-2E9C-101B-9397-08002B2CF9AE}" pid="44" name="x1ye=47">
    <vt:lpwstr>IHHWnol5UpA0TA8HckPNnhRXdsahw+xYb1I18teKejvUzxNxu+iAqjW/RVhY5cWZ6mounUmRW8ZadqJY3jc5s6RsVXFHeUqMf1NbL79UnmPjmzBfj3LwdXhlxBXJaiL03+5C/QhpcJdlY4jpgDDbzm9P+cYPW731LQnlW8L2TClzYOgRTb4zLS52OOifzdkH7CVu0ujiagJYRJbKd6J6bHtcRE7gQD+HT0LZ010XqTs4CTMOawgMYICQ5TleJ0D</vt:lpwstr>
  </property>
  <property fmtid="{D5CDD505-2E9C-101B-9397-08002B2CF9AE}" pid="45" name="x1ye=48">
    <vt:lpwstr>gljSSFKJAAQF19o6tqL3kwhQZrT8cwn/crwhZ5/issE/3s5EA3hBJQcqCnFHKQfYJdozucVfb4ebxyClRx7hD+/Sw3J5kz/FLVVua1JSD6hQtmqZ1pT/KByKbru+5YWHzb8yc9WYYPIS/YD0lyjZbPi3A5srA2fL3wI1L1/oC/lH0QFhTjYHCyas+gMjhPw0C/R3ocUj546l5ukhVGLQSuGmofY8Yek3bSSS5nKqOocE/f6SuV0JcC96Z5SbvyQ</vt:lpwstr>
  </property>
  <property fmtid="{D5CDD505-2E9C-101B-9397-08002B2CF9AE}" pid="46" name="x1ye=49">
    <vt:lpwstr>JS76oQjj7xZpLu+aiNmvtCurd5p/J+qOX6ObMbXH7rZgA+NixiD6HogTpeYO5XF4FxXCVD7DXMOrF93IkmhlM/qWKPGjLUQxe3Qdz0EKmfOh/RZpIIolSt1gOZBn5W7x4JqLlomlNeDzJWxJGwwLeBNgKDvU/sOXDUHgODpORNYiUYHx/nKseBfj69dVdtbrRYPUUKCg6NZZgfxn35GnY/IEQ2lSCs65a+jV8AviIUpOX5HyS/ui1z/2Rv21xR3</vt:lpwstr>
  </property>
  <property fmtid="{D5CDD505-2E9C-101B-9397-08002B2CF9AE}" pid="47" name="x1ye=5">
    <vt:lpwstr>R2mSlKJzBgEPY14fi/p4gFNQPJ47mc89HrWaGftfl2fF3jwKvgw9LQNXvysgZSnELlqP48ZZRCWcrUOrQwSVo7zLAoTJFFyG0/QZeZxzZuoHnTLjJVfkrGxGP/2IFcGQUa4v79Kcwxlw11ygp7RtlKC8TVP10izNzbiFVBYKtgkkqwfZ9UQjQLe+HWCj+bpI7NvJxFfMxDu3qB0HZlZzbr0aWkpO5XEwhpKfVaL9vj9ItpBs3Rf0dJlCTnt1qtd</vt:lpwstr>
  </property>
  <property fmtid="{D5CDD505-2E9C-101B-9397-08002B2CF9AE}" pid="48" name="x1ye=50">
    <vt:lpwstr>OSqZAxRnhpqL4DWD79fWngnw6/UlIG6uv4BJNRW0XwW5M15cRprjql6P+aBtnoY+4KToQQR4J5F67AdUZMXGwCDpEmZqIlgtnQWpkBh+r6U1IV6dN5rN7k5THcD/NXYJWqXypOr9/wL/z1Ks7EG7ixYSAJfQxsjf27z5SC8ZryDizZwEmneRNVvLgMx5Bto9k7mD7h6OM4G6OQ86WdUwb8/x+7IRVZm8nct4edmSkeJwf/R4vJtuALcvyHkwuzs</vt:lpwstr>
  </property>
  <property fmtid="{D5CDD505-2E9C-101B-9397-08002B2CF9AE}" pid="49" name="x1ye=51">
    <vt:lpwstr>T5wNlyGHLTdAOV0s3i4qf2NemmxunToCnf1hk7Ri7kc139MjQFGJllW5aHZSMSMI61O2d/RcFzzM7qIn60/yldEQRYwJf1DyOX5JleRmxWtp9J0f7KYzNbV4nB/wmACMkcPZdi2zFMHU4lgqIZSvSzpV1wZbsnEHSiLSFUKPMqvYm7t25/hoMLZchVWTQAh4EoICjJkVgz6DhntGs9esHNX4gT5VfNg4/q+Rl2NnuQt+44fwFKwB3rQDpE6Q5nw</vt:lpwstr>
  </property>
  <property fmtid="{D5CDD505-2E9C-101B-9397-08002B2CF9AE}" pid="50" name="x1ye=52">
    <vt:lpwstr>9A6NG0pXHIAOehw+2sHhBssqGJ/zdrnsb0PiZB1890cS0HSspdzlLmSlwdFAZeYpB16tqehe8yvn+JRKYM9EnYqbDPnTkj3+FgeaEWa2HBKMsl+VYJDJR5WObgEluhwwVY/Os5NPN8QPIamx+Ys2XOIWrrAa9iXl7wibhtOmM5h+InTplrgGr3RtYNwrxUoUSeHQ5mMf7UrV8FbVtTJhJ4am1Vshs4Bm3JBaF4iQiEdP1Z8qIPEXFgnyGGrycva</vt:lpwstr>
  </property>
  <property fmtid="{D5CDD505-2E9C-101B-9397-08002B2CF9AE}" pid="51" name="x1ye=53">
    <vt:lpwstr>jqb3654fNqBieiCzUUuErJF71FOB/KNqq8PNdVD3wmpWfSx7D/k9Ipc0loL9pNJFS0FedVvmBj/HrwCuMx/ZlTov24nmG1dO8IPsxAL9bevEbz4VZwaFvvpGuKjf23p6SsQA4jVl4Zo43BpHgGaCz7y3qxNJ0jAjwpjHc29ijF4L7SjkpLlI1stqincd874Dsj9507afjEIcdbwenHWeUvt5KtvXuqFKO9ZuKXeSMWS/Be1Us4V9G4A7tQJLfmP</vt:lpwstr>
  </property>
  <property fmtid="{D5CDD505-2E9C-101B-9397-08002B2CF9AE}" pid="52" name="x1ye=54">
    <vt:lpwstr>rULqi7F6Pp4YDGegdb7kPbFIhPBCVwzhA2T5HhjNdxKicKSEof8lS5f8QHc1cCsHHWBIW2BbAK/yHBpGLQJgaOXIh3sZRFmFqsVQekXuzuvm4c/MjqpD2ITFgIUu0FCyImz01nNSLeX93OF8mh8uzFyWHq3r88RxYyCbCoG/wGs79OUaS699XugX7qT9Z/1ePFrpeds3hAT8MdZvIlR8trzI8pV0a/CBVGwVsNXTM0er0/myZVYj4X96mDFvbkt</vt:lpwstr>
  </property>
  <property fmtid="{D5CDD505-2E9C-101B-9397-08002B2CF9AE}" pid="53" name="x1ye=55">
    <vt:lpwstr>pYwsWW8SNLk6pbPZBTeLAAVDKmbyrTLP34/p+nK0VfJisvPV7m4EZPEG/DC7TAwk1xGkqYg5iCV9gbXt0M6aXj+4/RjvcWpCMsVd1jT/POzxLPhw/SL+gn3cPnNfM+s8dN2eaxxlZGJEzvDidogCYPBt205mA+qzStXqv/GlZOJ/I5hGM4cJOkGOuT1Xj5ZsL1EAAfp07KCicIDiNSO1cGP4GKePGtpEAYoqMNMU400vebbeTvu1Y1Y1ONIea1B</vt:lpwstr>
  </property>
  <property fmtid="{D5CDD505-2E9C-101B-9397-08002B2CF9AE}" pid="54" name="x1ye=56">
    <vt:lpwstr>fvStfjQNOUP71TBc0yvxQk8zyWiO6Vai4680BadPDYhFy60U3QLw1Sr1pujWn+jvPSZKnDpK0QNgWZsBRTrxPGcuHb2lYoYauJoU2D3l1JCViPSHLjJvrJ8W9/NNM8c2j6WK+Bk4VaBFyBhYrNulU81sGHJ8fMyDSb+hyJ9A4gkxSC63Nv+lzCxHia9nGTS+gP4XCZbqasVw8PA1jvBSPwEFK5rXSfMIsXiTXYn6EEbwJ1DAaaGI9K/ygcBlK4C</vt:lpwstr>
  </property>
  <property fmtid="{D5CDD505-2E9C-101B-9397-08002B2CF9AE}" pid="55" name="x1ye=57">
    <vt:lpwstr>4yR97MiduMJZWA5sWy1N5ooXOF/00+SBYT2J6E3IGR573VcdbAgEgR1Nl93wWqt40ucms8KIWHAW5OSS2wMCNidJl7zM8oFiyK8fKvu/xE6V6z8WmbejakI4fdRPBcv1xpmijJzdbB+mPGs1zGJtcLyVCU+1Ri9e9jU2rAGeqDfz9OQ5yQR91ZukIRQTNCWswt4cEKr9PwJi/qmeBrjlvphmdpnZ5rX/L8UI8CvehoStZY4YY+Pyu7aQCivmt84</vt:lpwstr>
  </property>
  <property fmtid="{D5CDD505-2E9C-101B-9397-08002B2CF9AE}" pid="56" name="x1ye=58">
    <vt:lpwstr>RKmeLpQmLngz5Lxq/5cT4FFQv256y0cOmdksWhPBh+8svXtPpiCpb8n3i3orTqon7Kxwh5WM2z8P0edIFMIg+X2dveotm74Aitbj10I6bZFTzve7AOmJn1p8bM0VXurwysmHR7sxcJhbef+hp7rofrCVf3II5j9C+AEMgwHePzlx2lCowK/9S4VD88yz01x5RdiQg5QLqymNJRpObwD0rwzXWdlpGrv4B+F9YawXRabZcs5aIdzORyIypCE2/KC</vt:lpwstr>
  </property>
  <property fmtid="{D5CDD505-2E9C-101B-9397-08002B2CF9AE}" pid="57" name="x1ye=59">
    <vt:lpwstr>hOXRdoR/R0vK+cOY5r6u8RvUWSPtW3eAJFLlyNNB/S/NHX/+gMNK9jxAOGwQa9ualhzxH9/BJX1uWrQx2T77f75sEccbV12WlYDCxf9pSI1eH+Qs/6kCZqNsO6QkGIBQlGaZ1Wtj1fNVRzTV3zo8Sfxwf2j/lQtlAXAJzL5wML9FVMx96kY44zrfFs6w1jVXJ4ZjXsJ1j/jcIUWV6mZMNRAz7Bu+gOrQO0yTq3udEaIr0KF74RDQPuY+RT1Djxn</vt:lpwstr>
  </property>
  <property fmtid="{D5CDD505-2E9C-101B-9397-08002B2CF9AE}" pid="58" name="x1ye=6">
    <vt:lpwstr>+wkkxP0GBoLW5z4q+MFk+vQ1Slf9kSzrqYVNSRm3I/qP1SLgEXdhqBVIg/fu5Hj0bC75GInxlKWKgo+yfgwgEgunUbL6zBLsZztajzDEhCCibFdnZhtaiRy9oOjVBoA8e+Don9Gndkv/z22QXQy/lkBrkro8DwebLzqpw1msSfP2h3PoKB4Y5ssfPE0fhZQmjYE12koERX9Pe89pVGlrDiso8Cs9T9JzIM4Zdx+ZDqkqh9eN6U5Gmita5tbjZMm</vt:lpwstr>
  </property>
  <property fmtid="{D5CDD505-2E9C-101B-9397-08002B2CF9AE}" pid="59" name="x1ye=60">
    <vt:lpwstr>N1SzIttfK+l4UFj7EPcF1pFme/5JyX3jSoY6N47mngdlKmrEjAtJ3QvA+FPOSvcjZ43+PpdWwjD1ykyz0EPpSuivZ3a53pfH2X8tRSblNHSu6l2OfXSdU4PYsvaSibX+iA2hsNkn9t3QJJCYO3MXJndU2A6WbiPbfIyxudOjS6l/eKgYto5sozA/8sLmeKZ+KmysmGLHhNqmhU0l1VKvcn8HffdcYrtYOYrQl45h70Z7unisGJ6RDUIUb/u6B1p</vt:lpwstr>
  </property>
  <property fmtid="{D5CDD505-2E9C-101B-9397-08002B2CF9AE}" pid="60" name="x1ye=61">
    <vt:lpwstr>yTjKgMWq44QWk2og4r9yFaXojcEZ5+SdYbh69XHvQnDplaYJxbFMkLw692zf56wcwIjIW2GdZuoj1WtI8YnHFfLi21BF7mCgcYDa5k0t1hl4FcDwiWoqqYscaf9SD24Od2JhK8vVbhrki1GDJb+sUJBKRHExHUs2dWOKe5iZ01Lvw0kgKve2fWftBuJDtRB5HdzTh7DUkpN85m3gKSbkvQcbKRWlrs7+eruL3j1RmNMB/UMPgoksdhNncvr4vf6</vt:lpwstr>
  </property>
  <property fmtid="{D5CDD505-2E9C-101B-9397-08002B2CF9AE}" pid="61" name="x1ye=62">
    <vt:lpwstr>uRUmSccc3w99RuC5Z9qsVlC6n1dDqimYK9WqKw0NA8GO5AGZ+PHkEi3v2T9uN9HPziD2qdH+jcf+1nSf2lgPYLMIs/tl5pITpSe+f6BgVMWewMTN9BOtdsyoQ4cinr709zPYVugAUSuydufUJZmLYoZy3/8fquN1SUDMj9ly8a3vNCga8Jjk/v06v0t0KG+0quk+l+5OenkFBqW+u/INpQEThwTnDYopI5MEFa0JaWgDEbZP3+8LabxWUoxPVX5</vt:lpwstr>
  </property>
  <property fmtid="{D5CDD505-2E9C-101B-9397-08002B2CF9AE}" pid="62" name="x1ye=63">
    <vt:lpwstr>XVQG/IPjoJsa+vKV8eq20YgTHZWYwdCCf/8ddGxIwDX90B5L+XQ0ZeqMkM+WgTyi4Uw/+w4hfOMQ53wrGnl12MgDcgCorvFXDAvcwtfXkPGhEVgW2DQR1Rwu6zzrefopO9jeBc8unjS3PD0iNRsgtWMALiybZv5b3uG397hs+Z4wS6yEs33uyb9OdlPQUsFoG5hCyLh4lU3kr8TgZbK32qvgeHv9P/I3E+9BtAEWKrurRD/9m/vbnhIzPqO3e28</vt:lpwstr>
  </property>
  <property fmtid="{D5CDD505-2E9C-101B-9397-08002B2CF9AE}" pid="63" name="x1ye=64">
    <vt:lpwstr>7rdhulWzPXD7w0/7N2evJFVCNqoP7ETuOjuhp4CHVMujyf5Fv9qIofm6LI8gyqmWMqN7sUd1E9ZwGF6I+fzVy9gGv591cGCYFlAonfeeID8DKqxyC1SD2nFKEtv9zWKmaxV1mLnfdQZsXyuA8ho2M+0xhhNmK/yB4mAT3E9xw5dgF7BxLwgFKxHhkF8VnIsgCH5hBpeCGpW9OlB9vp+MRX+bFxY1HiCO+UePVGpjFdltwFWWpypoximM3GG0QlB</vt:lpwstr>
  </property>
  <property fmtid="{D5CDD505-2E9C-101B-9397-08002B2CF9AE}" pid="64" name="x1ye=65">
    <vt:lpwstr>y+vQHaBiEOi2PMhrUfZqNg3G4TnrQFNh54JPWKRyPOiFcakFqVNbPojZTIBE4f15kVWATAqPjylVuKB8ErwiUhNb8Tv4gPgOSxmEBl0S9uhVEoOW0uUxUw208VnJE8jMYujM1yx5nKCAz2gkbUSb9/RW41tAyzhGtc7/hEji4hhzqxbu3OfEXqCJr3TNn7ukjU8bYYj3Lw1To9WrRbjK2TGSaKVX8ZVAEaWMqv4GKJHh1q8S3X9GCWKjhp6LMYT</vt:lpwstr>
  </property>
  <property fmtid="{D5CDD505-2E9C-101B-9397-08002B2CF9AE}" pid="65" name="x1ye=66">
    <vt:lpwstr>jmwiLEGApN9GIlaeRHJzk7r20Btk0pQNfUx+HqPttKkWziqVpPopqjBohZE/7nX4QH5BsLn5qePi4RnvO+ZTMiZQxtAFOAwFPTTQsSj+qozAiOLj9+IBercDYdqPwvbckKf1lIth4Jacy8kvsMapzWDS4hbbH0KEu7/VfBWWu9CoRR9IEogKApboG7BIcOd3ee/vI3WZRZM/OdszckyHdX+/MjOUB5HJ64Ypn4pT/RefteVWv2nF3simOrj8mZQ</vt:lpwstr>
  </property>
  <property fmtid="{D5CDD505-2E9C-101B-9397-08002B2CF9AE}" pid="66" name="x1ye=67">
    <vt:lpwstr>QxaWkWfrTlPPYBuaaIJic6aX/J2j0cksW6+n8TZ4LP6HIHzwYI14BPqliMrNEa91UhFARoMD6zXu8nP8I7lKpnQ4IY9Cq/y2Ht8vPp4gbtOaCQ7DEI5qOnYiySc8gnd5RB/yagtGCyE6ieu3Z8QlUF92Og+DZXO3wR+IJkjrBJVyhDRCpPIW7TjOl1eqjhvuEC6RDDVV221OVB4n8nSA58WxrgG2hm6ioSaq+tVRDbzPV8U1yK1T2sLCT3rgCdA</vt:lpwstr>
  </property>
  <property fmtid="{D5CDD505-2E9C-101B-9397-08002B2CF9AE}" pid="67" name="x1ye=68">
    <vt:lpwstr>8xV0+OsqL/rQFw+WZRK/vtmecs2GoWzXjJfQmSeWnKCE5LH39RmMMYpsfz9KmhGOm6vTqqF8IHD4PVkhVsq4/MPZMJ4BHE7eaAqfiXdYkDJUD+63JgZRwvwpBaRJJEMelWxZcLAT7W/+9q65G2xDX7Xjiybk+VU7JhLzKrKJqwR+L4RxIztLknpyfb58GYUBvDpsyA63zmCstn0hgJ27Af9kGNDo0TeXCesrwHtLLf3VElnTBaDpzk0vdOZQT2+</vt:lpwstr>
  </property>
  <property fmtid="{D5CDD505-2E9C-101B-9397-08002B2CF9AE}" pid="68" name="x1ye=69">
    <vt:lpwstr>xm2Te05ZHJuRjonhqpO9sssKcgrLNwEKKb0a+VVtBQ3UNfF4el5r+MI8z91OLhqftmVVw7flonpvbdFUMPhLWk92uli+yUE7sk3GbskyUNso3ri9Ad7hqTWS7GHRNgmzi8oHV/vzO4ffQvaE+sy4bx9nQApRoAc8S4Uqopaer4nlMRFV2IFqr0XpHpsmQfzPed6POE/rQzdKtYVjqSJzskbLqRFafnxpLrrLSqGQ/dCvac8sPNb29XS1ckIsOc0</vt:lpwstr>
  </property>
  <property fmtid="{D5CDD505-2E9C-101B-9397-08002B2CF9AE}" pid="69" name="x1ye=7">
    <vt:lpwstr>pAzb7/w5cYSADgRq2/6K4rSsxrSkmJwFLX3OkOSE0ZOEmmYAVuE4pWTan9oG7H0U/MCVIqfnI9c8Xy1BwYtPxD4Kbdo26qVaQTPndoh4BmMmzuam30Enu5gpK7zqxml661jS++poGl53NSjt4W6Dre8iofHFMKBd0bpO7FL9uqwfz3PLH+yUttgjlZ2au+ifKMCcj1T/DTmbzjaxO+dm9Fm1i2Jd30yH+uF1AvIa1cVjPc4ZTptaD2TpvXDJoBg</vt:lpwstr>
  </property>
  <property fmtid="{D5CDD505-2E9C-101B-9397-08002B2CF9AE}" pid="70" name="x1ye=70">
    <vt:lpwstr>Ez75QBBXHWlGameWh/qXT0QFKtB6x3LCZk+BC/mgU2ebemmYVYFb1rsm0KvKBaL4rbiMbXH0K91RLU8nOJKnPQo0XNefbxLJPWMbzGAccPFoq/ngYpyEI0vB3qt0/ui1Ump2reFid7PrZ9yu916VssOlvfnetxEK7mIMHPcULtVmnaj0QCBpX2v2f8UVSzXGg+Sz/NG9iCyq2i8LLR7+u8wxP76gqwcMqfQegFzyzffQ5EmwRzvzauYNQEGAAXz</vt:lpwstr>
  </property>
  <property fmtid="{D5CDD505-2E9C-101B-9397-08002B2CF9AE}" pid="71" name="x1ye=71">
    <vt:lpwstr>THu1n6HmS0Md9EwFjEFXz/vMc5j1dD0deR4cuFNayYScRzVaa3o/vroOY59CTt16v2j88737y4K2czim1+JNOqFAGQDLqvnZBZiGWEGHl532S3Ug/rOVhzCVGmFIwdyX5BU7HmAIejOiyXk1RYyMlD0hzkmFrXjfXAEl0t/G7lEVfoFsqbRMvoS1uuG4pLt4qJGXuhhdq3zJudcgkmxo8hkCWj97IvkHNBYOWT+ytrb7lLvQHiAci/abrfCcut4</vt:lpwstr>
  </property>
  <property fmtid="{D5CDD505-2E9C-101B-9397-08002B2CF9AE}" pid="72" name="x1ye=72">
    <vt:lpwstr>H+gpcecePcYt7MZvPHWJLgb5Y3PvlzUQbfk8GdBf2retp9P/lNCo++SA1CibK8Ez/fTt2TjhQ3WYDfU+8FZgPLfp/bpJdmDV9pKsMxgqnKE67zVA3vNiy2jySpMsjOhmjHZeLLItxDJd9vcICuJKRLDw2SeIFCKVl46lZCIVCCV39O+hts7BjrVk7e1FvEqo8KsmdQAHRj4pQRQONE+37URfGzXhUYJNjHgDJjYvP39K0g+fEJ1bzI//OLCF+v2</vt:lpwstr>
  </property>
  <property fmtid="{D5CDD505-2E9C-101B-9397-08002B2CF9AE}" pid="73" name="x1ye=73">
    <vt:lpwstr>p0Zar1ytP0ljxycUO9xYp/X6p+8B5KMgqaodZCZnZ0enMbM8IJPmsIyhN+wh3Tug731DySNYIMgPWSXYkwI9Cl7pxpBX+2Z/vRTCR1ZiViiJEv7VkYS2UpvhSf1GYpy7HdGyC+BRaUF88+0UaIQ8i0egos1y0PDDaBTtxIitR3WfPcpLQv7exdLZ4VdsL0Qw8h8Y7pwP9pgu+tVcc0oI6vLu1VN5bUZ600T4+x6Ox1ve5vnCdsqYSxK9IbRDu8k</vt:lpwstr>
  </property>
  <property fmtid="{D5CDD505-2E9C-101B-9397-08002B2CF9AE}" pid="74" name="x1ye=74">
    <vt:lpwstr>OQdu8KV+7PHXIgC+klovaWN4nJkk7PmYXXoAvJmLgF9Ht9GEyou1J0NidetzwLOLi12C9LfeMGwI7jl4t17LwoOshCRcHd+tIQnwExBd/MIWD8SEujonwjMRe6+Fzuk3p+fF5EevY786/Xpd/Q8pFkpoDR3gU7Gkqtv8ryClwTVN6WWHhELRJYxxKqau7DxYDZ+KmTgs3r5/hFGEJcw4rppQR/hnH/niL844y7rnuoTapx2DaCwWGVib1A2MAes</vt:lpwstr>
  </property>
  <property fmtid="{D5CDD505-2E9C-101B-9397-08002B2CF9AE}" pid="75" name="x1ye=75">
    <vt:lpwstr>y39eo0vUvRZgVMwcV83woTEXEfz0qwzGT333eOcSC1lEarP7nACiwwq+8F5DKbfrnHaHg8pkXnaXUPMRggNlB62mVH6j8YFDUDt6srjkTRc21d6I2gcBvImoSgsfSMQEu2YsQL8gqZIPl0ZChq7B4dmL5Z6VV0fOLiezWjyjgahATfmPUksUx3h7eBCdSElGUb6ZI2dIj92/c4MwkXJs3VgZxaxG9r+IsS/97hF5LbgVpMdnf8tGINOv7h/geSw</vt:lpwstr>
  </property>
  <property fmtid="{D5CDD505-2E9C-101B-9397-08002B2CF9AE}" pid="76" name="x1ye=76">
    <vt:lpwstr>nFuvOV9JDF5UeyO5RxaWEbwpp5locbGMMhk6wZU9rREY5uoTdvfZM/A2ZqFMt3NxA5Gp7YJGE8v427OcGTBqCha9LnHx6tIwYq/IjPhVNchpAipWdZfT5zHOaPSlZ1N3ZBxt2uapcRSsdrA/b7G06dqeXcR+lEvDLRneVXPBgW8ZISXkSK3l6ctCmMmKyxfH5zIO8+zYTF3jnQUz5zntYtrQgkvXnBkkD7zoTajVO2tKXMdKZ8Tvu02z1Bt05zu</vt:lpwstr>
  </property>
  <property fmtid="{D5CDD505-2E9C-101B-9397-08002B2CF9AE}" pid="77" name="x1ye=77">
    <vt:lpwstr>vFOrYW3ZWLKXot1ZYHQpF/lTLSOBuTFbhL+jn7B16+13cJ5dcOP6BLy87j2O0U97uO8TnGobmiRcDhImO3eb75iYq/5D+J/90v89LJvSoLC+X3GNLVk8SHroaJjOtHTtWPPm5mY5/WexJLVMNVaL8CLUcMzJuIWQeoZa/NPzvYXZ6PT8SLUt6ar5hRk/qwyXJAQxJbihkv+1PUZPMB/mge0zEPUHxa8i69KmCIalKlSFLYfHiiGtmcM0zyAUByn</vt:lpwstr>
  </property>
  <property fmtid="{D5CDD505-2E9C-101B-9397-08002B2CF9AE}" pid="78" name="x1ye=78">
    <vt:lpwstr>cVo75Ig/kR0caiNf5QRFnFgyKlhdIDLBnt8Q7rI034VHneSTTAKLhoxFsNTXuk2bIOrQN/j0X7s6lbgoyIan5uaxcSPZWYPW4AiqIi1WQVuWKXqZzOl5B3UhmJVHw3b6siPMSfLcWi/uFNVYpS7JBNgKLkATTwaGM6KMeNqFhlmQjsBDqcXflNyf1IfJiHmT3y3K8d5ZAc2E4zYNIsEm8Z38ISBjdSgJFBTOpWJsez0aVYvQK+355uHLo2TiKX2</vt:lpwstr>
  </property>
  <property fmtid="{D5CDD505-2E9C-101B-9397-08002B2CF9AE}" pid="79" name="x1ye=79">
    <vt:lpwstr>tBXQ7Mgan2j+EzFqIBii4MDlYhNEcLaRGtYT9mO4V6IJsPSmpdBqiWiq6susuxxeHOx9wPx/TvsOZB8IZt3GcUXjSdjqqj93QejLlm1aUkKCA5qGO1RYhWnwx5v2CUnDT9lzKANm+CVLPKKYR2oqAKw35/Gq19SZ+KXlx/5DHF6Hx+iOI0Hj4vZygeuz1ElXQ7Bobb4iWsgIIuUgimTjZVDQLnhghEk5as3Hr/1aQOwxDms7WEAxMSllH862FEn</vt:lpwstr>
  </property>
  <property fmtid="{D5CDD505-2E9C-101B-9397-08002B2CF9AE}" pid="80" name="x1ye=8">
    <vt:lpwstr>6CVnUc6vn7cVf1N8CtH3v7DIYXQYzzbe2yW6FoAuLJUOCRVAlE5D+iEyvw8VBfnN8Ziyzx9kvavP0ebDmRCYIc61drrydSwaW/o5KWTXamXSzxwuURHKtUXmRVPGMgxS/aUKxmk22W18NqyL8Qt3+UQ6KnM87UiAhNnA6w5U3tqui+NhIFFK9Fj89ffhYZKYWm9MDp/Tvr39AqEM82S8rqZG+HuldimDQqQyWRN5+d2AE9SnAA5XOZPs+VJT8ZR</vt:lpwstr>
  </property>
  <property fmtid="{D5CDD505-2E9C-101B-9397-08002B2CF9AE}" pid="81" name="x1ye=80">
    <vt:lpwstr>Jr+M1wo+BYb6T/X2gW6BL5WuxtWE/RGyuzFZ2xJGPEKUR2NzwSAoTtV6ZiNFzo5mPpCWyhqb266rCyqSmyoZSDZjmxb/jLCQKmi+Y3T5jcG6pAzzFfO0KIYYqvC2GxjSU4gcAugO+7SonA+YiPDWT48jT5VGKAhfscpPQ2k7WukPnYnu0nytB+gcT/j4Vyv/BGD+/S70jvH427l6OxTJ1FdnIH9fBhszor34Gft1H9K4X1YtlOKbwzcNFoV94WG</vt:lpwstr>
  </property>
  <property fmtid="{D5CDD505-2E9C-101B-9397-08002B2CF9AE}" pid="82" name="x1ye=81">
    <vt:lpwstr>Ibs5RwKqm9XPWLns9Rk8IEx81d09fbDET7hV6hTUpVph9cZsg6e3aSmrHYIiv7ebFKOZ0Z/TJX9gKcjDFeYVUv0DZIZ8ALgAi5R5Ii1BIkPXbdDRmzt4MHJ1UiOaW7uikGEqMzJq9LUIogo8xKAqeI3mqJrxXEaiXXsVJ2PULSb2CS37J/0yYJzSVdKzpbuThi05g+oVgXVbXRVQxXRVVVheF41A37er6RPIYGknOfhmTcOk3ylbBYYWkTdwmPE</vt:lpwstr>
  </property>
  <property fmtid="{D5CDD505-2E9C-101B-9397-08002B2CF9AE}" pid="83" name="x1ye=82">
    <vt:lpwstr>yNTxga7LaRzEp9grtPggB2myWUxYDwVnZ//HmuPpJW8uRECqE0cqlweFgXMeOuRS2DbK2tLcJMejazxlrnSxyWevsvrw+yeTJjO/WI7qs820qPnhtmKjumSNWu+dHBRXJCkU6Zs5LfVCWtRklhlrl7yh+qqwTXXdppSENAnSiJ5tF1tKW5JJTdUWbtODoYDGA6wnkuUoN0LAib1klgC7ZryR6C2nxQrR21LjHD64IGHRyH+yZ9HwE5unCdxr2T8</vt:lpwstr>
  </property>
  <property fmtid="{D5CDD505-2E9C-101B-9397-08002B2CF9AE}" pid="84" name="x1ye=83">
    <vt:lpwstr>eiKAm85HDWaaZVx4+oAsdF1Og6/3W/AlSrlEnyDueN4VLpS0r6AoJ/tebcMyY5Wlsjjab1x0Vwbr5qvueArFsMaKPAboiAqu8YZB1+QCoL9K2TcYn08E/d63hoNJhW1E6kjXkmvd7n6cnPpY6x3JSNMH5oUdSuCccM5xDW13OcTSMxvumKl54mGX7nCrf01Lg1CqeA+AMyKkkVQRjQfiZGr23F4mS8mXfhbfm9KbJwq2jMB5LYDgP3WjrSqigIH</vt:lpwstr>
  </property>
  <property fmtid="{D5CDD505-2E9C-101B-9397-08002B2CF9AE}" pid="85" name="x1ye=84">
    <vt:lpwstr>uu+vj0qWNaDVOzUsgF0he5GwBoUYsCnVlJrgU03L1RkbJY4/upJvPQTaSw7WFKTWxIo32ZhQz2eMskC3kMM/IiVX2mIEG0ht/KsgUMSK7KeAk1FDjPnL0/anry6eA99Y7KWTEvSFfm12TadDkty9c8zrQLoLVrxImmqCQYj4uKi9YBMUYV+sGIDVL2e/hQjYabfhyS1jn+yj+rz795XbGf7KBSMXOjAXXXjEKjvo2cXN/fD3v5GmE6SEcifmYSw</vt:lpwstr>
  </property>
  <property fmtid="{D5CDD505-2E9C-101B-9397-08002B2CF9AE}" pid="86" name="x1ye=85">
    <vt:lpwstr>zbDRZWxdo8LhOOpotGdeTNJnqU4F2Myqf4MxtkOYem1cO/IgJ0c3T8hu4hAmnMlpMsIE2+C0ZPKlNrauP8N2J12YeIe9oC1POwCS1uhUX/TiXFpKNFxHlUdYc+LgQ3ygjPPCZwC9+wG8Kwb35TUAU4xvFvaVDbVhVmbW1w/TOC/aQrRmnxA1tF2sunroAZ/Uy5GHNbcCxiqKv0/yMgTjDUyI9JlV9cypga6NQv9ZX+YZ+FP4Nb3atretOHMR8ZB</vt:lpwstr>
  </property>
  <property fmtid="{D5CDD505-2E9C-101B-9397-08002B2CF9AE}" pid="87" name="x1ye=86">
    <vt:lpwstr>Tfyh0X9PCt/T5PJEdszZCD5UIFlVBXdw2LGEr/9dMv2ZktKJvwAYinl4Dsx30VLvJS14vNKqNcF+J+xfVAELTRhpsChgFk66tYPqP7/Jl9Z5vMa+HX2MjoB3QHmeckynXBEkf9jAeYjHF8Z0katoK6Knhna/WlR6lYj68pab/R7pwP/Ls2QOjjS6tioXvye39IRwG519C5PLcFoKsT4SwNVFt2HqBpIyyX5gzLh0+hgdIG8UF0R0ZM1l2u5iJ1e</vt:lpwstr>
  </property>
  <property fmtid="{D5CDD505-2E9C-101B-9397-08002B2CF9AE}" pid="88" name="x1ye=87">
    <vt:lpwstr>m/K6NxHmUDmJdp2rlL5cD5MhnfBeXPQNeDNk86xdg/wUqT79Oi1/ca+bssH8WnXzLFfObNQuLrEMh8B11hxINeGRo4i6QJoRO2qE4pMxWBKMl+wynDCQ2AgO20HlAOPgDzDbKPg12xGputMINMNwxco3MiTFPM2QIcxU+VUqGPkRBnmBnrf3EJHn6gwI/9HrxSOk6Yy1i0b85jMVLUUfEht4IIIEXyrrv0DHOQW1dlXtwHnR6MktKoc23YR0Rfd</vt:lpwstr>
  </property>
  <property fmtid="{D5CDD505-2E9C-101B-9397-08002B2CF9AE}" pid="89" name="x1ye=88">
    <vt:lpwstr>ggyIeL+6+Ys6617L+NOs1czU1bbKJvwOy27xjg34hL0znEb5TrxFtGQ14hizevz5WYisTRqO84g2ziIRJiZBcPx3ckaeJ0igXErgDp4yKUoUKsAyM2MYPAJfDFSrX5ePu7+Ysz1B+NGc1WMa6qemo3EGnaTQdWj95je4XR4Y/KKhbCQofTFDpFcVAI7+JFqxuL72hpbTj6UuA8nbY9Hqwp7Hc40GAZVWKyUYWdRvfnYcGFyJ/TlT8tJVMB38DaU</vt:lpwstr>
  </property>
  <property fmtid="{D5CDD505-2E9C-101B-9397-08002B2CF9AE}" pid="90" name="x1ye=89">
    <vt:lpwstr>eGXgosIEmpTITSvIvcLdGo9iyqs+FB0IfcZLLyUN96aDR+F0i7PUuIXOEzjHs3mVDtc9yYqnCIxxnNjq+LwkjMZ4o9MWAKiWAjzT1rS81knmxr/mOg6eV9rJf5QktHcxsiYQLqs8cvQ+rhh9h8jSUSHu6w2F0MbOeNh1/LM3rxDTleXXWBCpRp4wYxC+2dRS+ChAahGK1NMirEQ6YRHwWfDSfK3GdRP/9B8itiiCMWAAA</vt:lpwstr>
  </property>
  <property fmtid="{D5CDD505-2E9C-101B-9397-08002B2CF9AE}" pid="91" name="x1ye=9">
    <vt:lpwstr>vPvaXdH3XIjudDBqg9e2zMFjTnehtkacseYcbFGxh1Z1EW9UytiHxCV7QFVwzAMKLq7N4XQGmyCjChrqK9WJRFki4peIEsyhnlj0XS3/jnVKo4+te11m4Npu8AL7vOeHiz2G2qHxr2AHDq9nH5GBmYppAA42PPp6H22808iSucdEEda7E2Tnly0m7Lo3U37rh0M+zG+Ln7pCh72yizOEPEpsBS5GjoAM89vUNWrtZdTypOIhC+DFnaT/Cuv10H4</vt:lpwstr>
  </property>
</Properties>
</file>